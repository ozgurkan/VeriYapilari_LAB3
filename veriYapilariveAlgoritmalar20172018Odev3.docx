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78F" w:rsidRPr="004602CD" w:rsidRDefault="00DD678F" w:rsidP="00125D64">
      <w:pPr>
        <w:jc w:val="center"/>
        <w:rPr>
          <w:b/>
          <w:bCs/>
          <w:color w:val="FF0000"/>
          <w:sz w:val="22"/>
          <w:szCs w:val="22"/>
          <w:lang w:val="tr-TR"/>
        </w:rPr>
      </w:pPr>
      <w:r w:rsidRPr="004602CD">
        <w:rPr>
          <w:b/>
          <w:bCs/>
          <w:color w:val="FF0000"/>
          <w:sz w:val="22"/>
          <w:szCs w:val="22"/>
          <w:lang w:val="tr-TR"/>
        </w:rPr>
        <w:t>201</w:t>
      </w:r>
      <w:r w:rsidR="00577863" w:rsidRPr="004602CD">
        <w:rPr>
          <w:b/>
          <w:bCs/>
          <w:color w:val="FF0000"/>
          <w:sz w:val="22"/>
          <w:szCs w:val="22"/>
          <w:lang w:val="tr-TR"/>
        </w:rPr>
        <w:t>7</w:t>
      </w:r>
      <w:r w:rsidRPr="004602CD">
        <w:rPr>
          <w:b/>
          <w:bCs/>
          <w:color w:val="FF0000"/>
          <w:sz w:val="22"/>
          <w:szCs w:val="22"/>
          <w:lang w:val="tr-TR"/>
        </w:rPr>
        <w:t>-201</w:t>
      </w:r>
      <w:r w:rsidR="00577863" w:rsidRPr="004602CD">
        <w:rPr>
          <w:b/>
          <w:bCs/>
          <w:color w:val="FF0000"/>
          <w:sz w:val="22"/>
          <w:szCs w:val="22"/>
          <w:lang w:val="tr-TR"/>
        </w:rPr>
        <w:t>8</w:t>
      </w:r>
      <w:r w:rsidRPr="004602CD">
        <w:rPr>
          <w:b/>
          <w:bCs/>
          <w:color w:val="FF0000"/>
          <w:sz w:val="22"/>
          <w:szCs w:val="22"/>
          <w:lang w:val="tr-TR"/>
        </w:rPr>
        <w:t xml:space="preserve"> </w:t>
      </w:r>
      <w:r w:rsidR="005E0B03" w:rsidRPr="004602CD">
        <w:rPr>
          <w:b/>
          <w:bCs/>
          <w:color w:val="FF0000"/>
          <w:sz w:val="22"/>
          <w:szCs w:val="22"/>
          <w:lang w:val="tr-TR"/>
        </w:rPr>
        <w:t>Bahar</w:t>
      </w:r>
      <w:r w:rsidRPr="004602CD">
        <w:rPr>
          <w:b/>
          <w:bCs/>
          <w:color w:val="FF0000"/>
          <w:sz w:val="22"/>
          <w:szCs w:val="22"/>
          <w:lang w:val="tr-TR"/>
        </w:rPr>
        <w:t xml:space="preserve"> Yarıyılı</w:t>
      </w:r>
    </w:p>
    <w:p w:rsidR="00413952" w:rsidRPr="004602CD" w:rsidRDefault="00D22341" w:rsidP="00125D64">
      <w:pPr>
        <w:jc w:val="center"/>
        <w:rPr>
          <w:b/>
          <w:bCs/>
          <w:color w:val="8B2976"/>
          <w:sz w:val="22"/>
          <w:szCs w:val="22"/>
          <w:lang w:val="tr-TR"/>
        </w:rPr>
      </w:pPr>
      <w:r w:rsidRPr="004602CD">
        <w:rPr>
          <w:b/>
          <w:bCs/>
          <w:color w:val="FF0000"/>
          <w:sz w:val="22"/>
          <w:szCs w:val="22"/>
          <w:lang w:val="tr-TR"/>
        </w:rPr>
        <w:t xml:space="preserve">Veri Yapıları ve Algoritmalar </w:t>
      </w:r>
      <w:r w:rsidR="00B7251D" w:rsidRPr="004602CD">
        <w:rPr>
          <w:b/>
          <w:bCs/>
          <w:color w:val="FF0000"/>
          <w:sz w:val="22"/>
          <w:szCs w:val="22"/>
          <w:lang w:val="tr-TR"/>
        </w:rPr>
        <w:t>3</w:t>
      </w:r>
      <w:r w:rsidR="00222B88" w:rsidRPr="004602CD">
        <w:rPr>
          <w:b/>
          <w:bCs/>
          <w:color w:val="FF0000"/>
          <w:sz w:val="22"/>
          <w:szCs w:val="22"/>
          <w:lang w:val="tr-TR"/>
        </w:rPr>
        <w:t xml:space="preserve">. </w:t>
      </w:r>
      <w:r w:rsidR="00DD678F" w:rsidRPr="004602CD">
        <w:rPr>
          <w:b/>
          <w:bCs/>
          <w:color w:val="FF0000"/>
          <w:sz w:val="22"/>
          <w:szCs w:val="22"/>
          <w:lang w:val="tr-TR"/>
        </w:rPr>
        <w:t xml:space="preserve"> Ödevi</w:t>
      </w:r>
    </w:p>
    <w:p w:rsidR="00413952" w:rsidRPr="009B399A" w:rsidRDefault="00413952" w:rsidP="009E0176">
      <w:pPr>
        <w:jc w:val="both"/>
        <w:rPr>
          <w:color w:val="00B050"/>
          <w:lang w:val="tr-TR"/>
        </w:rPr>
      </w:pPr>
    </w:p>
    <w:p w:rsidR="00D22341" w:rsidRDefault="00D22341" w:rsidP="009E0176">
      <w:pPr>
        <w:jc w:val="both"/>
        <w:rPr>
          <w:b/>
          <w:u w:val="single"/>
          <w:lang w:val="tr-TR"/>
        </w:rPr>
      </w:pPr>
    </w:p>
    <w:p w:rsidR="00413952" w:rsidRPr="004602CD" w:rsidRDefault="00222B88" w:rsidP="009E0176">
      <w:pPr>
        <w:jc w:val="both"/>
        <w:rPr>
          <w:sz w:val="20"/>
          <w:szCs w:val="20"/>
          <w:lang w:val="tr-TR"/>
        </w:rPr>
      </w:pPr>
      <w:r w:rsidRPr="004602CD">
        <w:rPr>
          <w:b/>
          <w:color w:val="17365D"/>
          <w:sz w:val="20"/>
          <w:szCs w:val="20"/>
          <w:u w:val="single"/>
          <w:lang w:val="tr-TR"/>
        </w:rPr>
        <w:t>Konu :</w:t>
      </w:r>
      <w:r w:rsidRPr="004602CD">
        <w:rPr>
          <w:sz w:val="20"/>
          <w:szCs w:val="20"/>
          <w:lang w:val="tr-TR"/>
        </w:rPr>
        <w:t xml:space="preserve"> </w:t>
      </w:r>
      <w:r w:rsidR="00B7251D" w:rsidRPr="004602CD">
        <w:rPr>
          <w:b/>
          <w:bCs/>
          <w:color w:val="0070C0"/>
          <w:sz w:val="20"/>
          <w:szCs w:val="20"/>
          <w:lang w:val="tr-TR"/>
        </w:rPr>
        <w:t>Graflar</w:t>
      </w:r>
    </w:p>
    <w:p w:rsidR="00732E5F" w:rsidRPr="004602CD" w:rsidRDefault="00732E5F" w:rsidP="009E0176">
      <w:pPr>
        <w:jc w:val="both"/>
        <w:rPr>
          <w:sz w:val="20"/>
          <w:szCs w:val="20"/>
          <w:lang w:val="tr-TR"/>
        </w:rPr>
      </w:pPr>
    </w:p>
    <w:p w:rsidR="004602CD" w:rsidRPr="004602CD" w:rsidRDefault="00B7251D" w:rsidP="009E0176">
      <w:pPr>
        <w:jc w:val="both"/>
        <w:rPr>
          <w:sz w:val="20"/>
          <w:szCs w:val="20"/>
        </w:rPr>
      </w:pPr>
      <w:r w:rsidRPr="004602CD">
        <w:rPr>
          <w:b/>
          <w:color w:val="17365D"/>
          <w:sz w:val="20"/>
          <w:szCs w:val="20"/>
          <w:u w:val="single"/>
          <w:lang w:val="tr-TR"/>
        </w:rPr>
        <w:t>Problem</w:t>
      </w:r>
      <w:r w:rsidRPr="004602CD">
        <w:rPr>
          <w:sz w:val="20"/>
          <w:szCs w:val="20"/>
        </w:rPr>
        <w:t xml:space="preserve">: </w:t>
      </w:r>
      <w:proofErr w:type="spellStart"/>
      <w:r w:rsidRPr="004602CD">
        <w:rPr>
          <w:sz w:val="20"/>
          <w:szCs w:val="20"/>
        </w:rPr>
        <w:t>Nesneler</w:t>
      </w:r>
      <w:r w:rsidR="00051D25" w:rsidRPr="004602CD">
        <w:rPr>
          <w:sz w:val="20"/>
          <w:szCs w:val="20"/>
        </w:rPr>
        <w:t>i</w:t>
      </w:r>
      <w:r w:rsidRPr="004602CD">
        <w:rPr>
          <w:sz w:val="20"/>
          <w:szCs w:val="20"/>
        </w:rPr>
        <w:t>n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birbirlerine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benzerliklerine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göre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gruplanması</w:t>
      </w:r>
      <w:proofErr w:type="spellEnd"/>
      <w:r w:rsidR="00051D25" w:rsidRPr="004602CD">
        <w:rPr>
          <w:sz w:val="20"/>
          <w:szCs w:val="20"/>
        </w:rPr>
        <w:t>(clustering)</w:t>
      </w:r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Makine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Öğrenmesinin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önemli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="00051D25" w:rsidRPr="004602CD">
        <w:rPr>
          <w:sz w:val="20"/>
          <w:szCs w:val="20"/>
        </w:rPr>
        <w:t>konularından</w:t>
      </w:r>
      <w:proofErr w:type="spellEnd"/>
      <w:r w:rsidR="00051D25"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biri</w:t>
      </w:r>
      <w:r w:rsidR="00051D25" w:rsidRPr="004602CD">
        <w:rPr>
          <w:sz w:val="20"/>
          <w:szCs w:val="20"/>
        </w:rPr>
        <w:t>si</w:t>
      </w:r>
      <w:r w:rsidRPr="004602CD">
        <w:rPr>
          <w:sz w:val="20"/>
          <w:szCs w:val="20"/>
        </w:rPr>
        <w:t>dir</w:t>
      </w:r>
      <w:proofErr w:type="spellEnd"/>
      <w:r w:rsidRPr="004602CD">
        <w:rPr>
          <w:sz w:val="20"/>
          <w:szCs w:val="20"/>
        </w:rPr>
        <w:t>.</w:t>
      </w:r>
      <w:r w:rsidR="004602CD">
        <w:rPr>
          <w:sz w:val="20"/>
          <w:szCs w:val="20"/>
        </w:rPr>
        <w:t xml:space="preserve"> </w:t>
      </w:r>
      <w:proofErr w:type="spellStart"/>
      <w:r w:rsidR="004602CD">
        <w:rPr>
          <w:sz w:val="20"/>
          <w:szCs w:val="20"/>
        </w:rPr>
        <w:t>D</w:t>
      </w:r>
      <w:r w:rsidRPr="004602CD">
        <w:rPr>
          <w:sz w:val="20"/>
          <w:szCs w:val="20"/>
        </w:rPr>
        <w:t>okümanların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içerik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benzerliklerine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göre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gruplanması</w:t>
      </w:r>
      <w:proofErr w:type="spellEnd"/>
      <w:r w:rsidRPr="004602CD">
        <w:rPr>
          <w:sz w:val="20"/>
          <w:szCs w:val="20"/>
        </w:rPr>
        <w:t xml:space="preserve">, </w:t>
      </w:r>
      <w:proofErr w:type="spellStart"/>
      <w:r w:rsidR="00051D25" w:rsidRPr="004602CD">
        <w:rPr>
          <w:sz w:val="20"/>
          <w:szCs w:val="20"/>
        </w:rPr>
        <w:t>tıbbi</w:t>
      </w:r>
      <w:proofErr w:type="spellEnd"/>
      <w:r w:rsidR="00051D25" w:rsidRPr="004602CD">
        <w:rPr>
          <w:sz w:val="20"/>
          <w:szCs w:val="20"/>
        </w:rPr>
        <w:t xml:space="preserve"> </w:t>
      </w:r>
      <w:proofErr w:type="spellStart"/>
      <w:proofErr w:type="gramStart"/>
      <w:r w:rsidR="00051D25" w:rsidRPr="004602CD">
        <w:rPr>
          <w:sz w:val="20"/>
          <w:szCs w:val="20"/>
        </w:rPr>
        <w:t>görüntülerin</w:t>
      </w:r>
      <w:proofErr w:type="spellEnd"/>
      <w:r w:rsidR="00051D25" w:rsidRPr="004602CD">
        <w:rPr>
          <w:sz w:val="20"/>
          <w:szCs w:val="20"/>
        </w:rPr>
        <w:t xml:space="preserve"> </w:t>
      </w:r>
      <w:r w:rsidRPr="004602CD">
        <w:rPr>
          <w:sz w:val="20"/>
          <w:szCs w:val="20"/>
        </w:rPr>
        <w:t xml:space="preserve"> </w:t>
      </w:r>
      <w:proofErr w:type="spellStart"/>
      <w:r w:rsidR="00051D25" w:rsidRPr="004602CD">
        <w:rPr>
          <w:sz w:val="20"/>
          <w:szCs w:val="20"/>
        </w:rPr>
        <w:t>benzerliklerine</w:t>
      </w:r>
      <w:proofErr w:type="spellEnd"/>
      <w:proofErr w:type="gramEnd"/>
      <w:r w:rsidR="00051D25" w:rsidRPr="004602CD">
        <w:rPr>
          <w:sz w:val="20"/>
          <w:szCs w:val="20"/>
        </w:rPr>
        <w:t xml:space="preserve"> </w:t>
      </w:r>
      <w:proofErr w:type="spellStart"/>
      <w:r w:rsidR="00051D25" w:rsidRPr="004602CD">
        <w:rPr>
          <w:sz w:val="20"/>
          <w:szCs w:val="20"/>
        </w:rPr>
        <w:t>göre</w:t>
      </w:r>
      <w:proofErr w:type="spellEnd"/>
      <w:r w:rsidR="00051D25" w:rsidRPr="004602CD">
        <w:rPr>
          <w:sz w:val="20"/>
          <w:szCs w:val="20"/>
        </w:rPr>
        <w:t xml:space="preserve"> </w:t>
      </w:r>
      <w:proofErr w:type="spellStart"/>
      <w:r w:rsidR="00051D25" w:rsidRPr="004602CD">
        <w:rPr>
          <w:sz w:val="20"/>
          <w:szCs w:val="20"/>
        </w:rPr>
        <w:t>gruplanması</w:t>
      </w:r>
      <w:proofErr w:type="spellEnd"/>
      <w:r w:rsidR="00051D25" w:rsidRPr="004602CD">
        <w:rPr>
          <w:sz w:val="20"/>
          <w:szCs w:val="20"/>
        </w:rPr>
        <w:t xml:space="preserve"> </w:t>
      </w:r>
      <w:proofErr w:type="spellStart"/>
      <w:r w:rsidR="004602CD" w:rsidRPr="004602CD">
        <w:rPr>
          <w:sz w:val="20"/>
          <w:szCs w:val="20"/>
        </w:rPr>
        <w:t>bu</w:t>
      </w:r>
      <w:proofErr w:type="spellEnd"/>
      <w:r w:rsidR="004602CD" w:rsidRPr="004602CD">
        <w:rPr>
          <w:sz w:val="20"/>
          <w:szCs w:val="20"/>
        </w:rPr>
        <w:t xml:space="preserve"> </w:t>
      </w:r>
      <w:proofErr w:type="spellStart"/>
      <w:r w:rsidR="004602CD" w:rsidRPr="004602CD">
        <w:rPr>
          <w:sz w:val="20"/>
          <w:szCs w:val="20"/>
        </w:rPr>
        <w:t>konuda</w:t>
      </w:r>
      <w:proofErr w:type="spellEnd"/>
      <w:r w:rsidR="004602CD" w:rsidRPr="004602CD">
        <w:rPr>
          <w:sz w:val="20"/>
          <w:szCs w:val="20"/>
        </w:rPr>
        <w:t xml:space="preserve"> </w:t>
      </w:r>
      <w:proofErr w:type="spellStart"/>
      <w:r w:rsidR="004602CD" w:rsidRPr="004602CD">
        <w:rPr>
          <w:sz w:val="20"/>
          <w:szCs w:val="20"/>
        </w:rPr>
        <w:t>yapılan</w:t>
      </w:r>
      <w:proofErr w:type="spellEnd"/>
      <w:r w:rsidR="004602CD" w:rsidRPr="004602CD">
        <w:rPr>
          <w:sz w:val="20"/>
          <w:szCs w:val="20"/>
        </w:rPr>
        <w:t xml:space="preserve"> </w:t>
      </w:r>
      <w:proofErr w:type="spellStart"/>
      <w:r w:rsidR="004602CD" w:rsidRPr="004602CD">
        <w:rPr>
          <w:sz w:val="20"/>
          <w:szCs w:val="20"/>
        </w:rPr>
        <w:t>uygulamalara</w:t>
      </w:r>
      <w:proofErr w:type="spellEnd"/>
      <w:r w:rsidR="004602CD" w:rsidRPr="004602CD">
        <w:rPr>
          <w:sz w:val="20"/>
          <w:szCs w:val="20"/>
        </w:rPr>
        <w:t xml:space="preserve"> </w:t>
      </w:r>
      <w:proofErr w:type="spellStart"/>
      <w:r w:rsidR="004602CD" w:rsidRPr="004602CD">
        <w:rPr>
          <w:sz w:val="20"/>
          <w:szCs w:val="20"/>
        </w:rPr>
        <w:t>örnek</w:t>
      </w:r>
      <w:proofErr w:type="spellEnd"/>
      <w:r w:rsidR="004602CD" w:rsidRPr="004602CD">
        <w:rPr>
          <w:sz w:val="20"/>
          <w:szCs w:val="20"/>
        </w:rPr>
        <w:t xml:space="preserve"> </w:t>
      </w:r>
      <w:proofErr w:type="spellStart"/>
      <w:r w:rsidR="004602CD" w:rsidRPr="004602CD">
        <w:rPr>
          <w:sz w:val="20"/>
          <w:szCs w:val="20"/>
        </w:rPr>
        <w:t>verilebilir</w:t>
      </w:r>
      <w:proofErr w:type="spellEnd"/>
      <w:r w:rsidR="004602CD" w:rsidRPr="004602CD">
        <w:rPr>
          <w:sz w:val="20"/>
          <w:szCs w:val="20"/>
        </w:rPr>
        <w:t xml:space="preserve">. </w:t>
      </w:r>
    </w:p>
    <w:p w:rsidR="004602CD" w:rsidRPr="004602CD" w:rsidRDefault="004602CD" w:rsidP="009E0176">
      <w:pPr>
        <w:jc w:val="both"/>
        <w:rPr>
          <w:sz w:val="20"/>
          <w:szCs w:val="20"/>
        </w:rPr>
      </w:pPr>
    </w:p>
    <w:p w:rsidR="004602CD" w:rsidRDefault="004602CD" w:rsidP="009E0176">
      <w:pPr>
        <w:jc w:val="both"/>
        <w:rPr>
          <w:sz w:val="20"/>
          <w:szCs w:val="20"/>
        </w:rPr>
      </w:pPr>
      <w:r w:rsidRPr="004602CD">
        <w:rPr>
          <w:sz w:val="20"/>
          <w:szCs w:val="20"/>
        </w:rPr>
        <w:t xml:space="preserve">Bu </w:t>
      </w:r>
      <w:proofErr w:type="spellStart"/>
      <w:r w:rsidRPr="004602CD">
        <w:rPr>
          <w:sz w:val="20"/>
          <w:szCs w:val="20"/>
        </w:rPr>
        <w:t>ödevde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birbirlerine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benzerlik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proofErr w:type="gramStart"/>
      <w:r w:rsidRPr="004602CD">
        <w:rPr>
          <w:sz w:val="20"/>
          <w:szCs w:val="20"/>
        </w:rPr>
        <w:t>mesafesi</w:t>
      </w:r>
      <w:proofErr w:type="spellEnd"/>
      <w:r w:rsidRPr="004602CD">
        <w:rPr>
          <w:sz w:val="20"/>
          <w:szCs w:val="20"/>
        </w:rPr>
        <w:t xml:space="preserve">  </w:t>
      </w:r>
      <w:proofErr w:type="spellStart"/>
      <w:r w:rsidRPr="004602CD">
        <w:rPr>
          <w:sz w:val="20"/>
          <w:szCs w:val="20"/>
        </w:rPr>
        <w:t>verilen</w:t>
      </w:r>
      <w:proofErr w:type="spellEnd"/>
      <w:proofErr w:type="gram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farklı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nesneleri</w:t>
      </w:r>
      <w:proofErr w:type="spellEnd"/>
      <w:r w:rsidR="0002488E">
        <w:rPr>
          <w:sz w:val="20"/>
          <w:szCs w:val="20"/>
        </w:rPr>
        <w:t xml:space="preserve"> </w:t>
      </w:r>
      <w:r w:rsidR="0002488E" w:rsidRPr="004602CD">
        <w:rPr>
          <w:b/>
          <w:color w:val="FF0000"/>
          <w:sz w:val="20"/>
          <w:szCs w:val="20"/>
          <w:lang w:val="tr-TR"/>
        </w:rPr>
        <w:t>Minimum Spanning Tree</w:t>
      </w:r>
      <w:r w:rsidR="0002488E" w:rsidRPr="004602CD">
        <w:rPr>
          <w:sz w:val="20"/>
          <w:szCs w:val="20"/>
        </w:rPr>
        <w:t xml:space="preserve"> </w:t>
      </w:r>
      <w:proofErr w:type="spellStart"/>
      <w:r w:rsidR="0002488E" w:rsidRPr="004602CD">
        <w:rPr>
          <w:sz w:val="20"/>
          <w:szCs w:val="20"/>
        </w:rPr>
        <w:t>yöntemini</w:t>
      </w:r>
      <w:proofErr w:type="spellEnd"/>
      <w:r w:rsidR="0002488E">
        <w:rPr>
          <w:sz w:val="20"/>
          <w:szCs w:val="20"/>
        </w:rPr>
        <w:t xml:space="preserve"> </w:t>
      </w:r>
      <w:proofErr w:type="spellStart"/>
      <w:r w:rsidR="0002488E">
        <w:rPr>
          <w:sz w:val="20"/>
          <w:szCs w:val="20"/>
        </w:rPr>
        <w:t>kullanarak</w:t>
      </w:r>
      <w:proofErr w:type="spellEnd"/>
      <w:r w:rsidR="0002488E">
        <w:rPr>
          <w:sz w:val="20"/>
          <w:szCs w:val="20"/>
        </w:rPr>
        <w:t xml:space="preserve"> </w:t>
      </w:r>
      <w:proofErr w:type="spellStart"/>
      <w:r w:rsidR="0002488E">
        <w:rPr>
          <w:sz w:val="20"/>
          <w:szCs w:val="20"/>
        </w:rPr>
        <w:t>birbirine</w:t>
      </w:r>
      <w:proofErr w:type="spellEnd"/>
      <w:r w:rsidR="0002488E">
        <w:rPr>
          <w:sz w:val="20"/>
          <w:szCs w:val="20"/>
        </w:rPr>
        <w:t xml:space="preserve"> </w:t>
      </w:r>
      <w:proofErr w:type="spellStart"/>
      <w:r w:rsidR="0002488E">
        <w:rPr>
          <w:sz w:val="20"/>
          <w:szCs w:val="20"/>
        </w:rPr>
        <w:t>en</w:t>
      </w:r>
      <w:proofErr w:type="spellEnd"/>
      <w:r w:rsidR="0002488E">
        <w:rPr>
          <w:sz w:val="20"/>
          <w:szCs w:val="20"/>
        </w:rPr>
        <w:t xml:space="preserve"> </w:t>
      </w:r>
      <w:proofErr w:type="spellStart"/>
      <w:r w:rsidR="0002488E">
        <w:rPr>
          <w:sz w:val="20"/>
          <w:szCs w:val="20"/>
        </w:rPr>
        <w:t>çok</w:t>
      </w:r>
      <w:proofErr w:type="spellEnd"/>
      <w:r w:rsidR="0002488E">
        <w:rPr>
          <w:sz w:val="20"/>
          <w:szCs w:val="20"/>
        </w:rPr>
        <w:t xml:space="preserve"> </w:t>
      </w:r>
      <w:proofErr w:type="spellStart"/>
      <w:r w:rsidR="0002488E">
        <w:rPr>
          <w:sz w:val="20"/>
          <w:szCs w:val="20"/>
        </w:rPr>
        <w:t>benzeyen</w:t>
      </w:r>
      <w:proofErr w:type="spellEnd"/>
      <w:r w:rsidR="0002488E">
        <w:rPr>
          <w:sz w:val="20"/>
          <w:szCs w:val="20"/>
        </w:rPr>
        <w:t xml:space="preserve"> </w:t>
      </w:r>
      <w:proofErr w:type="spellStart"/>
      <w:r w:rsidR="0002488E">
        <w:rPr>
          <w:sz w:val="20"/>
          <w:szCs w:val="20"/>
        </w:rPr>
        <w:t>nesnelerin</w:t>
      </w:r>
      <w:proofErr w:type="spellEnd"/>
      <w:r w:rsidR="0002488E">
        <w:rPr>
          <w:sz w:val="20"/>
          <w:szCs w:val="20"/>
        </w:rPr>
        <w:t xml:space="preserve"> </w:t>
      </w:r>
      <w:proofErr w:type="spellStart"/>
      <w:r w:rsidR="0002488E">
        <w:rPr>
          <w:sz w:val="20"/>
          <w:szCs w:val="20"/>
        </w:rPr>
        <w:t>bir</w:t>
      </w:r>
      <w:proofErr w:type="spellEnd"/>
      <w:r w:rsidR="0002488E">
        <w:rPr>
          <w:sz w:val="20"/>
          <w:szCs w:val="20"/>
        </w:rPr>
        <w:t xml:space="preserve"> </w:t>
      </w:r>
      <w:proofErr w:type="spellStart"/>
      <w:r w:rsidR="0002488E">
        <w:rPr>
          <w:sz w:val="20"/>
          <w:szCs w:val="20"/>
        </w:rPr>
        <w:t>arada</w:t>
      </w:r>
      <w:proofErr w:type="spellEnd"/>
      <w:r w:rsidR="0002488E">
        <w:rPr>
          <w:sz w:val="20"/>
          <w:szCs w:val="20"/>
        </w:rPr>
        <w:t xml:space="preserve"> </w:t>
      </w:r>
      <w:proofErr w:type="spellStart"/>
      <w:r w:rsidR="0002488E">
        <w:rPr>
          <w:sz w:val="20"/>
          <w:szCs w:val="20"/>
        </w:rPr>
        <w:t>bulunduğu</w:t>
      </w:r>
      <w:proofErr w:type="spellEnd"/>
      <w:r w:rsidRPr="004602CD">
        <w:rPr>
          <w:sz w:val="20"/>
          <w:szCs w:val="20"/>
        </w:rPr>
        <w:t xml:space="preserve"> </w:t>
      </w:r>
      <w:r w:rsidRPr="004602CD">
        <w:rPr>
          <w:b/>
          <w:color w:val="FF0000"/>
          <w:sz w:val="20"/>
          <w:szCs w:val="20"/>
          <w:lang w:val="tr-TR"/>
        </w:rPr>
        <w:t xml:space="preserve">k adet </w:t>
      </w:r>
      <w:r w:rsidR="0002488E">
        <w:rPr>
          <w:b/>
          <w:color w:val="FF0000"/>
          <w:sz w:val="20"/>
          <w:szCs w:val="20"/>
          <w:lang w:val="tr-TR"/>
        </w:rPr>
        <w:t>kümeye</w:t>
      </w:r>
      <w:r w:rsidRPr="004602CD">
        <w:rPr>
          <w:b/>
          <w:color w:val="FF0000"/>
          <w:sz w:val="20"/>
          <w:szCs w:val="20"/>
          <w:lang w:val="tr-TR"/>
        </w:rPr>
        <w:t xml:space="preserve"> yerleştiren</w:t>
      </w:r>
      <w:r w:rsidRPr="004602CD">
        <w:rPr>
          <w:sz w:val="20"/>
          <w:szCs w:val="20"/>
        </w:rPr>
        <w:t xml:space="preserve">  </w:t>
      </w:r>
      <w:proofErr w:type="spellStart"/>
      <w:r w:rsidRPr="004602CD">
        <w:rPr>
          <w:sz w:val="20"/>
          <w:szCs w:val="20"/>
        </w:rPr>
        <w:t>bir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uygulama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tasarlanıp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gerçekleştirilecektir</w:t>
      </w:r>
      <w:proofErr w:type="spellEnd"/>
      <w:r w:rsidRPr="004602CD">
        <w:rPr>
          <w:sz w:val="20"/>
          <w:szCs w:val="20"/>
        </w:rPr>
        <w:t xml:space="preserve">. </w:t>
      </w:r>
    </w:p>
    <w:p w:rsidR="0002488E" w:rsidRPr="004602CD" w:rsidRDefault="0002488E" w:rsidP="009E0176">
      <w:pPr>
        <w:jc w:val="both"/>
        <w:rPr>
          <w:sz w:val="20"/>
          <w:szCs w:val="20"/>
        </w:rPr>
      </w:pPr>
    </w:p>
    <w:p w:rsidR="0002488E" w:rsidRDefault="004602CD" w:rsidP="0002488E">
      <w:pPr>
        <w:jc w:val="both"/>
        <w:rPr>
          <w:b/>
          <w:color w:val="1D4575"/>
          <w:sz w:val="20"/>
          <w:szCs w:val="20"/>
          <w:u w:val="single"/>
          <w:lang w:val="tr-TR"/>
        </w:rPr>
      </w:pPr>
      <w:r w:rsidRPr="004602CD">
        <w:rPr>
          <w:b/>
          <w:color w:val="1D4575"/>
          <w:sz w:val="20"/>
          <w:szCs w:val="20"/>
          <w:u w:val="single"/>
          <w:lang w:val="tr-TR"/>
        </w:rPr>
        <w:t>İşlem Adımları</w:t>
      </w:r>
      <w:r w:rsidR="0002488E">
        <w:rPr>
          <w:b/>
          <w:color w:val="1D4575"/>
          <w:sz w:val="20"/>
          <w:szCs w:val="20"/>
          <w:u w:val="single"/>
          <w:lang w:val="tr-TR"/>
        </w:rPr>
        <w:t>:</w:t>
      </w:r>
    </w:p>
    <w:p w:rsidR="00737648" w:rsidRDefault="00737648" w:rsidP="0002488E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Sırası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yakın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mesafeli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nesneyi</w:t>
      </w:r>
      <w:proofErr w:type="spellEnd"/>
      <w:r>
        <w:rPr>
          <w:sz w:val="20"/>
          <w:szCs w:val="20"/>
        </w:rPr>
        <w:t xml:space="preserve"> MST </w:t>
      </w:r>
      <w:proofErr w:type="spellStart"/>
      <w:r>
        <w:rPr>
          <w:sz w:val="20"/>
          <w:szCs w:val="20"/>
        </w:rPr>
        <w:t>algoritması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aynı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kümeye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alınız</w:t>
      </w:r>
      <w:proofErr w:type="spellEnd"/>
      <w:r>
        <w:rPr>
          <w:sz w:val="20"/>
          <w:szCs w:val="20"/>
        </w:rPr>
        <w:t xml:space="preserve">. </w:t>
      </w:r>
    </w:p>
    <w:p w:rsidR="00737648" w:rsidRDefault="00737648" w:rsidP="0002488E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 </w:t>
      </w:r>
      <w:proofErr w:type="spellStart"/>
      <w:r>
        <w:rPr>
          <w:sz w:val="20"/>
          <w:szCs w:val="20"/>
        </w:rPr>
        <w:t>adet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küme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</w:t>
      </w:r>
      <w:r w:rsidR="00A95EAC">
        <w:rPr>
          <w:sz w:val="20"/>
          <w:szCs w:val="20"/>
        </w:rPr>
        <w:t>dene</w:t>
      </w:r>
      <w:proofErr w:type="spellEnd"/>
      <w:r w:rsidR="00A95EAC">
        <w:rPr>
          <w:sz w:val="20"/>
          <w:szCs w:val="20"/>
        </w:rPr>
        <w:t xml:space="preserve"> </w:t>
      </w:r>
      <w:proofErr w:type="spellStart"/>
      <w:proofErr w:type="gramStart"/>
      <w:r w:rsidR="00A95EAC">
        <w:rPr>
          <w:sz w:val="20"/>
          <w:szCs w:val="20"/>
        </w:rPr>
        <w:t>kadar</w:t>
      </w:r>
      <w:proofErr w:type="spellEnd"/>
      <w:proofErr w:type="gramEnd"/>
      <w:r w:rsidR="00A95EAC">
        <w:rPr>
          <w:sz w:val="20"/>
          <w:szCs w:val="20"/>
        </w:rPr>
        <w:t xml:space="preserve"> </w:t>
      </w:r>
      <w:proofErr w:type="spellStart"/>
      <w:r w:rsidR="00A95EAC">
        <w:rPr>
          <w:sz w:val="20"/>
          <w:szCs w:val="20"/>
        </w:rPr>
        <w:t>işleme</w:t>
      </w:r>
      <w:proofErr w:type="spellEnd"/>
      <w:r w:rsidR="00A95EAC">
        <w:rPr>
          <w:sz w:val="20"/>
          <w:szCs w:val="20"/>
        </w:rPr>
        <w:t xml:space="preserve"> </w:t>
      </w:r>
      <w:proofErr w:type="spellStart"/>
      <w:r w:rsidR="00A95EAC">
        <w:rPr>
          <w:sz w:val="20"/>
          <w:szCs w:val="20"/>
        </w:rPr>
        <w:t>devam</w:t>
      </w:r>
      <w:proofErr w:type="spellEnd"/>
      <w:r w:rsidR="00A95EAC">
        <w:rPr>
          <w:sz w:val="20"/>
          <w:szCs w:val="20"/>
        </w:rPr>
        <w:t xml:space="preserve"> </w:t>
      </w:r>
      <w:proofErr w:type="spellStart"/>
      <w:r w:rsidR="00A95EAC">
        <w:rPr>
          <w:sz w:val="20"/>
          <w:szCs w:val="20"/>
        </w:rPr>
        <w:t>ediniz</w:t>
      </w:r>
      <w:proofErr w:type="spellEnd"/>
      <w:r w:rsidR="00A95EAC">
        <w:rPr>
          <w:sz w:val="20"/>
          <w:szCs w:val="20"/>
        </w:rPr>
        <w:t>.</w:t>
      </w:r>
    </w:p>
    <w:p w:rsidR="00A95EAC" w:rsidRDefault="00A95EAC" w:rsidP="0002488E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Her </w:t>
      </w:r>
      <w:proofErr w:type="spellStart"/>
      <w:r>
        <w:rPr>
          <w:sz w:val="20"/>
          <w:szCs w:val="20"/>
        </w:rPr>
        <w:t>kümedeki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nesneleri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yani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düğümleri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yazdırınız</w:t>
      </w:r>
      <w:proofErr w:type="spellEnd"/>
      <w:r>
        <w:rPr>
          <w:sz w:val="20"/>
          <w:szCs w:val="20"/>
        </w:rPr>
        <w:t xml:space="preserve">. </w:t>
      </w:r>
    </w:p>
    <w:p w:rsidR="00737648" w:rsidRPr="0002488E" w:rsidRDefault="00A95EAC" w:rsidP="0002488E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Verilen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küme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arasındaki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kısa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mesafeyi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İki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kümedeki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yakın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düğümler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arasındaki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mesafedir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bulunuz</w:t>
      </w:r>
      <w:proofErr w:type="spellEnd"/>
      <w:r>
        <w:rPr>
          <w:sz w:val="20"/>
          <w:szCs w:val="20"/>
        </w:rPr>
        <w:t xml:space="preserve">.  </w:t>
      </w:r>
    </w:p>
    <w:p w:rsidR="0002488E" w:rsidRDefault="0002488E" w:rsidP="0002488E">
      <w:pPr>
        <w:jc w:val="both"/>
        <w:rPr>
          <w:sz w:val="20"/>
          <w:szCs w:val="20"/>
        </w:rPr>
      </w:pPr>
    </w:p>
    <w:p w:rsidR="00A95EAC" w:rsidRDefault="00A95EAC" w:rsidP="0002488E">
      <w:pPr>
        <w:jc w:val="both"/>
        <w:rPr>
          <w:sz w:val="20"/>
          <w:szCs w:val="20"/>
        </w:rPr>
      </w:pPr>
      <w:r w:rsidRPr="00A95EAC">
        <w:rPr>
          <w:b/>
          <w:color w:val="1D4575"/>
          <w:sz w:val="20"/>
          <w:szCs w:val="20"/>
          <w:u w:val="single"/>
          <w:lang w:val="tr-TR"/>
        </w:rPr>
        <w:t xml:space="preserve">Veri Dosyası : </w:t>
      </w:r>
      <w:proofErr w:type="spellStart"/>
      <w:r w:rsidRPr="00A95EAC">
        <w:rPr>
          <w:sz w:val="20"/>
          <w:szCs w:val="20"/>
        </w:rPr>
        <w:t>Öde</w:t>
      </w:r>
      <w:r>
        <w:rPr>
          <w:sz w:val="20"/>
          <w:szCs w:val="20"/>
        </w:rPr>
        <w:t>vinizin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çalışmasını</w:t>
      </w:r>
      <w:proofErr w:type="spellEnd"/>
      <w:r>
        <w:rPr>
          <w:sz w:val="20"/>
          <w:szCs w:val="20"/>
        </w:rPr>
        <w:t xml:space="preserve"> test </w:t>
      </w:r>
      <w:proofErr w:type="spellStart"/>
      <w:r>
        <w:rPr>
          <w:sz w:val="20"/>
          <w:szCs w:val="20"/>
        </w:rPr>
        <w:t>etmek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Arş</w:t>
      </w:r>
      <w:proofErr w:type="spellEnd"/>
      <w:r>
        <w:rPr>
          <w:sz w:val="20"/>
          <w:szCs w:val="20"/>
        </w:rPr>
        <w:t xml:space="preserve">. </w:t>
      </w:r>
      <w:proofErr w:type="spellStart"/>
      <w:proofErr w:type="gramStart"/>
      <w:r>
        <w:rPr>
          <w:sz w:val="20"/>
          <w:szCs w:val="20"/>
        </w:rPr>
        <w:t>Grv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Zeynep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Özger’in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sayfasında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yayınlayacağı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verisetini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kullanınız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</w:p>
    <w:p w:rsidR="00A95EAC" w:rsidRPr="00A95EAC" w:rsidRDefault="00A95EAC" w:rsidP="0002488E">
      <w:pPr>
        <w:jc w:val="both"/>
        <w:rPr>
          <w:b/>
          <w:color w:val="1D4575"/>
          <w:sz w:val="20"/>
          <w:szCs w:val="20"/>
          <w:u w:val="single"/>
          <w:lang w:val="tr-TR"/>
        </w:rPr>
      </w:pPr>
    </w:p>
    <w:p w:rsidR="002C5602" w:rsidRPr="004602CD" w:rsidRDefault="0002488E" w:rsidP="00A95EAC">
      <w:pPr>
        <w:widowControl/>
        <w:suppressAutoHyphens w:val="0"/>
        <w:rPr>
          <w:b/>
          <w:color w:val="17365D"/>
          <w:sz w:val="20"/>
          <w:szCs w:val="20"/>
          <w:u w:val="single"/>
          <w:lang w:val="tr-TR"/>
        </w:rPr>
      </w:pPr>
      <w:r w:rsidRPr="0002488E">
        <w:rPr>
          <w:rFonts w:ascii="Helvetica" w:eastAsia="Times New Roman" w:hAnsi="Helvetica"/>
          <w:color w:val="333333"/>
          <w:kern w:val="0"/>
          <w:sz w:val="21"/>
          <w:szCs w:val="21"/>
          <w:shd w:val="clear" w:color="auto" w:fill="FFFFFF"/>
        </w:rPr>
        <w:t> </w:t>
      </w:r>
      <w:r w:rsidR="002C5602" w:rsidRPr="004602CD">
        <w:rPr>
          <w:b/>
          <w:color w:val="17365D"/>
          <w:sz w:val="20"/>
          <w:szCs w:val="20"/>
          <w:u w:val="single"/>
          <w:lang w:val="tr-TR"/>
        </w:rPr>
        <w:t>Teslim İşlemleri:</w:t>
      </w:r>
    </w:p>
    <w:p w:rsidR="002C5602" w:rsidRPr="004602CD" w:rsidRDefault="002C5602" w:rsidP="002C5602">
      <w:pPr>
        <w:jc w:val="both"/>
        <w:rPr>
          <w:sz w:val="20"/>
          <w:szCs w:val="20"/>
        </w:rPr>
      </w:pPr>
      <w:proofErr w:type="spellStart"/>
      <w:proofErr w:type="gramStart"/>
      <w:r w:rsidRPr="004602CD">
        <w:rPr>
          <w:sz w:val="20"/>
          <w:szCs w:val="20"/>
        </w:rPr>
        <w:t>Ödevler</w:t>
      </w:r>
      <w:proofErr w:type="spellEnd"/>
      <w:r w:rsidRPr="004602CD">
        <w:rPr>
          <w:sz w:val="20"/>
          <w:szCs w:val="20"/>
        </w:rPr>
        <w:t xml:space="preserve"> </w:t>
      </w:r>
      <w:r w:rsidR="00A95EAC">
        <w:rPr>
          <w:b/>
          <w:color w:val="FF0000"/>
          <w:sz w:val="20"/>
          <w:szCs w:val="20"/>
        </w:rPr>
        <w:t>30</w:t>
      </w:r>
      <w:r w:rsidR="00732E5F" w:rsidRPr="004602CD">
        <w:rPr>
          <w:b/>
          <w:color w:val="FF0000"/>
          <w:sz w:val="20"/>
          <w:szCs w:val="20"/>
        </w:rPr>
        <w:t xml:space="preserve"> Nisan</w:t>
      </w:r>
      <w:r w:rsidR="009C5C0D" w:rsidRPr="004602CD">
        <w:rPr>
          <w:b/>
          <w:color w:val="FF0000"/>
          <w:sz w:val="20"/>
          <w:szCs w:val="20"/>
        </w:rPr>
        <w:t xml:space="preserve"> 201</w:t>
      </w:r>
      <w:r w:rsidR="009F4163" w:rsidRPr="004602CD">
        <w:rPr>
          <w:b/>
          <w:color w:val="FF0000"/>
          <w:sz w:val="20"/>
          <w:szCs w:val="20"/>
        </w:rPr>
        <w:t>8</w:t>
      </w:r>
      <w:r w:rsidR="009C5C0D" w:rsidRPr="004602CD">
        <w:rPr>
          <w:b/>
          <w:color w:val="FF0000"/>
          <w:sz w:val="20"/>
          <w:szCs w:val="20"/>
        </w:rPr>
        <w:t xml:space="preserve"> </w:t>
      </w:r>
      <w:proofErr w:type="spellStart"/>
      <w:r w:rsidR="00A95EAC">
        <w:rPr>
          <w:b/>
          <w:color w:val="FF0000"/>
          <w:sz w:val="20"/>
          <w:szCs w:val="20"/>
        </w:rPr>
        <w:t>günü</w:t>
      </w:r>
      <w:proofErr w:type="spellEnd"/>
      <w:r w:rsidRPr="004602CD">
        <w:rPr>
          <w:b/>
          <w:bCs/>
          <w:color w:val="FF0000"/>
          <w:sz w:val="20"/>
          <w:szCs w:val="20"/>
          <w:u w:val="single"/>
          <w:lang w:val="tr-TR"/>
        </w:rPr>
        <w:t xml:space="preserve"> </w:t>
      </w:r>
      <w:proofErr w:type="spellStart"/>
      <w:r w:rsidRPr="004602CD">
        <w:rPr>
          <w:sz w:val="20"/>
          <w:szCs w:val="20"/>
        </w:rPr>
        <w:t>yapılacak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laboratuvarda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gösterilecektir</w:t>
      </w:r>
      <w:proofErr w:type="spellEnd"/>
      <w:r w:rsidRPr="004602CD">
        <w:rPr>
          <w:sz w:val="20"/>
          <w:szCs w:val="20"/>
        </w:rPr>
        <w:t>.</w:t>
      </w:r>
      <w:proofErr w:type="gram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b/>
          <w:color w:val="FF0000"/>
          <w:sz w:val="20"/>
          <w:szCs w:val="20"/>
        </w:rPr>
        <w:t>Laboratuvar</w:t>
      </w:r>
      <w:proofErr w:type="spellEnd"/>
      <w:r w:rsidRPr="004602CD">
        <w:rPr>
          <w:b/>
          <w:color w:val="FF0000"/>
          <w:sz w:val="20"/>
          <w:szCs w:val="20"/>
        </w:rPr>
        <w:t xml:space="preserve"> </w:t>
      </w:r>
      <w:proofErr w:type="spellStart"/>
      <w:r w:rsidRPr="004602CD">
        <w:rPr>
          <w:b/>
          <w:color w:val="FF0000"/>
          <w:sz w:val="20"/>
          <w:szCs w:val="20"/>
        </w:rPr>
        <w:t>saatleri</w:t>
      </w:r>
      <w:proofErr w:type="spellEnd"/>
      <w:r w:rsidR="00E53D87" w:rsidRPr="004602CD">
        <w:rPr>
          <w:b/>
          <w:color w:val="FF0000"/>
          <w:sz w:val="20"/>
          <w:szCs w:val="20"/>
        </w:rPr>
        <w:t xml:space="preserve"> </w:t>
      </w:r>
      <w:proofErr w:type="spellStart"/>
      <w:r w:rsidR="00E53D87" w:rsidRPr="004602CD">
        <w:rPr>
          <w:b/>
          <w:color w:val="FF0000"/>
          <w:sz w:val="20"/>
          <w:szCs w:val="20"/>
        </w:rPr>
        <w:t>ve</w:t>
      </w:r>
      <w:proofErr w:type="spellEnd"/>
      <w:r w:rsidR="00E53D87" w:rsidRPr="004602CD">
        <w:rPr>
          <w:b/>
          <w:color w:val="FF0000"/>
          <w:sz w:val="20"/>
          <w:szCs w:val="20"/>
        </w:rPr>
        <w:t xml:space="preserve"> </w:t>
      </w:r>
      <w:proofErr w:type="spellStart"/>
      <w:r w:rsidR="00E53D87" w:rsidRPr="004602CD">
        <w:rPr>
          <w:b/>
          <w:color w:val="FF0000"/>
          <w:sz w:val="20"/>
          <w:szCs w:val="20"/>
          <w:u w:val="single"/>
        </w:rPr>
        <w:t>rapor</w:t>
      </w:r>
      <w:proofErr w:type="spellEnd"/>
      <w:r w:rsidR="00E53D87" w:rsidRPr="004602CD">
        <w:rPr>
          <w:b/>
          <w:color w:val="FF0000"/>
          <w:sz w:val="20"/>
          <w:szCs w:val="20"/>
          <w:u w:val="single"/>
        </w:rPr>
        <w:t xml:space="preserve"> </w:t>
      </w:r>
      <w:proofErr w:type="spellStart"/>
      <w:r w:rsidR="00E53D87" w:rsidRPr="004602CD">
        <w:rPr>
          <w:b/>
          <w:color w:val="FF0000"/>
          <w:sz w:val="20"/>
          <w:szCs w:val="20"/>
          <w:u w:val="single"/>
        </w:rPr>
        <w:t>teslimi</w:t>
      </w:r>
      <w:proofErr w:type="spellEnd"/>
      <w:r w:rsidR="00E53D87" w:rsidRPr="004602CD">
        <w:rPr>
          <w:b/>
          <w:color w:val="FF0000"/>
          <w:sz w:val="20"/>
          <w:szCs w:val="20"/>
          <w:u w:val="single"/>
        </w:rPr>
        <w:t xml:space="preserve"> </w:t>
      </w:r>
      <w:proofErr w:type="spellStart"/>
      <w:r w:rsidR="00E53D87" w:rsidRPr="004602CD">
        <w:rPr>
          <w:b/>
          <w:color w:val="FF0000"/>
          <w:sz w:val="20"/>
          <w:szCs w:val="20"/>
          <w:u w:val="single"/>
        </w:rPr>
        <w:t>ile</w:t>
      </w:r>
      <w:proofErr w:type="spellEnd"/>
      <w:r w:rsidR="00E53D87" w:rsidRPr="004602CD">
        <w:rPr>
          <w:b/>
          <w:color w:val="FF0000"/>
          <w:sz w:val="20"/>
          <w:szCs w:val="20"/>
        </w:rPr>
        <w:t xml:space="preserve"> </w:t>
      </w:r>
      <w:proofErr w:type="spellStart"/>
      <w:r w:rsidR="00E53D87" w:rsidRPr="004602CD">
        <w:rPr>
          <w:b/>
          <w:color w:val="FF0000"/>
          <w:sz w:val="20"/>
          <w:szCs w:val="20"/>
        </w:rPr>
        <w:t>ilgili</w:t>
      </w:r>
      <w:proofErr w:type="spellEnd"/>
      <w:r w:rsidR="00E53D87" w:rsidRPr="004602CD">
        <w:rPr>
          <w:b/>
          <w:color w:val="FF0000"/>
          <w:sz w:val="20"/>
          <w:szCs w:val="20"/>
        </w:rPr>
        <w:t xml:space="preserve"> </w:t>
      </w:r>
      <w:proofErr w:type="spellStart"/>
      <w:r w:rsidR="00E53D87" w:rsidRPr="004602CD">
        <w:rPr>
          <w:b/>
          <w:color w:val="FF0000"/>
          <w:sz w:val="20"/>
          <w:szCs w:val="20"/>
        </w:rPr>
        <w:t>bilgiler</w:t>
      </w:r>
      <w:proofErr w:type="spellEnd"/>
      <w:r w:rsidR="00E53D87" w:rsidRPr="004602CD">
        <w:rPr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="00E53D87" w:rsidRPr="004602CD">
        <w:rPr>
          <w:b/>
          <w:color w:val="FF0000"/>
          <w:sz w:val="20"/>
          <w:szCs w:val="20"/>
        </w:rPr>
        <w:t>için</w:t>
      </w:r>
      <w:proofErr w:type="spellEnd"/>
      <w:r w:rsidR="00E53D87" w:rsidRPr="004602CD">
        <w:rPr>
          <w:color w:val="FF0000"/>
          <w:sz w:val="20"/>
          <w:szCs w:val="20"/>
        </w:rPr>
        <w:t xml:space="preserve"> </w:t>
      </w:r>
      <w:r w:rsidRPr="004602CD">
        <w:rPr>
          <w:color w:val="FF0000"/>
          <w:sz w:val="20"/>
          <w:szCs w:val="20"/>
        </w:rPr>
        <w:t xml:space="preserve"> </w:t>
      </w:r>
      <w:r w:rsidRPr="004602CD">
        <w:rPr>
          <w:b/>
          <w:bCs/>
          <w:color w:val="0070C0"/>
          <w:sz w:val="20"/>
          <w:szCs w:val="20"/>
          <w:lang w:val="tr-TR" w:eastAsia="tr-TR"/>
        </w:rPr>
        <w:t>Arş</w:t>
      </w:r>
      <w:proofErr w:type="gramEnd"/>
      <w:r w:rsidRPr="004602CD">
        <w:rPr>
          <w:b/>
          <w:bCs/>
          <w:color w:val="0070C0"/>
          <w:sz w:val="20"/>
          <w:szCs w:val="20"/>
          <w:lang w:val="tr-TR" w:eastAsia="tr-TR"/>
        </w:rPr>
        <w:t xml:space="preserve">. Grv. </w:t>
      </w:r>
      <w:r w:rsidR="00E53D87" w:rsidRPr="004602CD">
        <w:rPr>
          <w:b/>
          <w:bCs/>
          <w:color w:val="0070C0"/>
          <w:sz w:val="20"/>
          <w:szCs w:val="20"/>
          <w:lang w:val="tr-TR" w:eastAsia="tr-TR"/>
        </w:rPr>
        <w:t>Zeynep Banu Özger’in</w:t>
      </w:r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sayfasın</w:t>
      </w:r>
      <w:r w:rsidR="00E53D87" w:rsidRPr="004602CD">
        <w:rPr>
          <w:sz w:val="20"/>
          <w:szCs w:val="20"/>
        </w:rPr>
        <w:t>ı</w:t>
      </w:r>
      <w:proofErr w:type="spellEnd"/>
      <w:r w:rsidR="00E53D87" w:rsidRPr="004602CD">
        <w:rPr>
          <w:sz w:val="20"/>
          <w:szCs w:val="20"/>
        </w:rPr>
        <w:t xml:space="preserve"> </w:t>
      </w:r>
      <w:proofErr w:type="spellStart"/>
      <w:r w:rsidR="00E53D87" w:rsidRPr="004602CD">
        <w:rPr>
          <w:sz w:val="20"/>
          <w:szCs w:val="20"/>
        </w:rPr>
        <w:t>takip</w:t>
      </w:r>
      <w:proofErr w:type="spellEnd"/>
      <w:r w:rsidR="00E53D87" w:rsidRPr="004602CD">
        <w:rPr>
          <w:sz w:val="20"/>
          <w:szCs w:val="20"/>
        </w:rPr>
        <w:t xml:space="preserve"> </w:t>
      </w:r>
      <w:proofErr w:type="spellStart"/>
      <w:r w:rsidR="00E53D87" w:rsidRPr="004602CD">
        <w:rPr>
          <w:sz w:val="20"/>
          <w:szCs w:val="20"/>
        </w:rPr>
        <w:t>ediniz</w:t>
      </w:r>
      <w:proofErr w:type="spellEnd"/>
      <w:r w:rsidR="00E53D87" w:rsidRPr="004602CD">
        <w:rPr>
          <w:sz w:val="20"/>
          <w:szCs w:val="20"/>
        </w:rPr>
        <w:t xml:space="preserve">. </w:t>
      </w:r>
    </w:p>
    <w:p w:rsidR="00A95EAC" w:rsidRDefault="00A95EAC" w:rsidP="00A95EAC">
      <w:pPr>
        <w:pStyle w:val="ListParagraph"/>
        <w:widowControl/>
        <w:suppressAutoHyphens w:val="0"/>
        <w:jc w:val="both"/>
        <w:rPr>
          <w:sz w:val="20"/>
          <w:szCs w:val="20"/>
          <w:lang w:val="tr-TR"/>
        </w:rPr>
      </w:pPr>
    </w:p>
    <w:p w:rsidR="00A85955" w:rsidRPr="004602CD" w:rsidRDefault="00A85955" w:rsidP="00A95EAC">
      <w:pPr>
        <w:ind w:firstLine="360"/>
        <w:jc w:val="both"/>
        <w:rPr>
          <w:b/>
          <w:bCs/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>Algoritma</w:t>
      </w:r>
      <w:r w:rsidR="00732E5F" w:rsidRPr="004602CD">
        <w:rPr>
          <w:sz w:val="20"/>
          <w:szCs w:val="20"/>
          <w:lang w:val="tr-TR"/>
        </w:rPr>
        <w:t>ları</w:t>
      </w:r>
      <w:r w:rsidRPr="004602CD">
        <w:rPr>
          <w:sz w:val="20"/>
          <w:szCs w:val="20"/>
          <w:lang w:val="tr-TR"/>
        </w:rPr>
        <w:t xml:space="preserve">nızın </w:t>
      </w:r>
      <w:r w:rsidRPr="004602CD">
        <w:rPr>
          <w:b/>
          <w:color w:val="FF0000"/>
          <w:sz w:val="20"/>
          <w:szCs w:val="20"/>
          <w:lang w:val="tr-TR"/>
        </w:rPr>
        <w:t>C</w:t>
      </w:r>
      <w:r w:rsidRPr="004602CD">
        <w:rPr>
          <w:sz w:val="20"/>
          <w:szCs w:val="20"/>
          <w:lang w:val="tr-TR"/>
        </w:rPr>
        <w:t xml:space="preserve"> dilinde program</w:t>
      </w:r>
      <w:r w:rsidR="00732E5F" w:rsidRPr="004602CD">
        <w:rPr>
          <w:sz w:val="20"/>
          <w:szCs w:val="20"/>
          <w:lang w:val="tr-TR"/>
        </w:rPr>
        <w:t>lar</w:t>
      </w:r>
      <w:r w:rsidRPr="004602CD">
        <w:rPr>
          <w:sz w:val="20"/>
          <w:szCs w:val="20"/>
          <w:lang w:val="tr-TR"/>
        </w:rPr>
        <w:t xml:space="preserve">ını hazırlayarak dokümana ekleyiniz. </w:t>
      </w:r>
    </w:p>
    <w:p w:rsidR="00E53D87" w:rsidRPr="004602CD" w:rsidRDefault="00E53D87" w:rsidP="00E53D87">
      <w:pPr>
        <w:widowControl/>
        <w:numPr>
          <w:ilvl w:val="0"/>
          <w:numId w:val="15"/>
        </w:numPr>
        <w:suppressAutoHyphens w:val="0"/>
        <w:rPr>
          <w:sz w:val="20"/>
          <w:szCs w:val="20"/>
        </w:rPr>
      </w:pPr>
      <w:proofErr w:type="spellStart"/>
      <w:r w:rsidRPr="004602CD">
        <w:rPr>
          <w:sz w:val="20"/>
          <w:szCs w:val="20"/>
        </w:rPr>
        <w:t>Teslim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edilecek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rapor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ve</w:t>
      </w:r>
      <w:proofErr w:type="spellEnd"/>
      <w:r w:rsidRPr="004602CD">
        <w:rPr>
          <w:sz w:val="20"/>
          <w:szCs w:val="20"/>
        </w:rPr>
        <w:t xml:space="preserve"> program </w:t>
      </w:r>
      <w:proofErr w:type="spellStart"/>
      <w:proofErr w:type="gramStart"/>
      <w:r w:rsidRPr="004602CD">
        <w:rPr>
          <w:sz w:val="20"/>
          <w:szCs w:val="20"/>
        </w:rPr>
        <w:t>kodu</w:t>
      </w:r>
      <w:proofErr w:type="spellEnd"/>
      <w:r w:rsidRPr="004602CD">
        <w:rPr>
          <w:sz w:val="20"/>
          <w:szCs w:val="20"/>
        </w:rPr>
        <w:t xml:space="preserve">  </w:t>
      </w:r>
      <w:proofErr w:type="spellStart"/>
      <w:r w:rsidRPr="004602CD">
        <w:rPr>
          <w:sz w:val="20"/>
          <w:szCs w:val="20"/>
        </w:rPr>
        <w:t>ismi</w:t>
      </w:r>
      <w:proofErr w:type="spellEnd"/>
      <w:proofErr w:type="gram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b/>
          <w:color w:val="FF0000"/>
          <w:sz w:val="20"/>
          <w:szCs w:val="20"/>
        </w:rPr>
        <w:t>ÖğrenciNumarası_Ad_Soyad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olan</w:t>
      </w:r>
      <w:proofErr w:type="spellEnd"/>
      <w:r w:rsidRPr="004602CD">
        <w:rPr>
          <w:sz w:val="20"/>
          <w:szCs w:val="20"/>
        </w:rPr>
        <w:t xml:space="preserve">   </w:t>
      </w:r>
      <w:proofErr w:type="spellStart"/>
      <w:r w:rsidRPr="004602CD">
        <w:rPr>
          <w:b/>
          <w:color w:val="FF0000"/>
          <w:sz w:val="20"/>
          <w:szCs w:val="20"/>
        </w:rPr>
        <w:t>klasör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içinde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olmalıdır</w:t>
      </w:r>
      <w:proofErr w:type="spellEnd"/>
      <w:r w:rsidRPr="004602CD">
        <w:rPr>
          <w:sz w:val="20"/>
          <w:szCs w:val="20"/>
        </w:rPr>
        <w:t>.</w:t>
      </w:r>
    </w:p>
    <w:p w:rsidR="00E53D87" w:rsidRPr="004602CD" w:rsidRDefault="00E53D87" w:rsidP="00E53D87">
      <w:pPr>
        <w:widowControl/>
        <w:numPr>
          <w:ilvl w:val="0"/>
          <w:numId w:val="15"/>
        </w:numPr>
        <w:suppressAutoHyphens w:val="0"/>
        <w:rPr>
          <w:sz w:val="20"/>
          <w:szCs w:val="20"/>
        </w:rPr>
      </w:pPr>
      <w:r w:rsidRPr="004602CD">
        <w:rPr>
          <w:sz w:val="20"/>
          <w:szCs w:val="20"/>
        </w:rPr>
        <w:t xml:space="preserve">Bu </w:t>
      </w:r>
      <w:proofErr w:type="spellStart"/>
      <w:r w:rsidRPr="004602CD">
        <w:rPr>
          <w:sz w:val="20"/>
          <w:szCs w:val="20"/>
        </w:rPr>
        <w:t>klasör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içinde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b/>
          <w:color w:val="FF0000"/>
          <w:sz w:val="20"/>
          <w:szCs w:val="20"/>
        </w:rPr>
        <w:t>rapor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ve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b/>
          <w:color w:val="FF0000"/>
          <w:sz w:val="20"/>
          <w:szCs w:val="20"/>
        </w:rPr>
        <w:t>kod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klasörü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olmalıdır</w:t>
      </w:r>
      <w:proofErr w:type="spellEnd"/>
      <w:r w:rsidRPr="004602CD">
        <w:rPr>
          <w:sz w:val="20"/>
          <w:szCs w:val="20"/>
        </w:rPr>
        <w:t>.</w:t>
      </w:r>
    </w:p>
    <w:p w:rsidR="00E53D87" w:rsidRPr="004602CD" w:rsidRDefault="00E53D87" w:rsidP="00E53D87">
      <w:pPr>
        <w:widowControl/>
        <w:numPr>
          <w:ilvl w:val="0"/>
          <w:numId w:val="15"/>
        </w:numPr>
        <w:suppressAutoHyphens w:val="0"/>
        <w:rPr>
          <w:sz w:val="20"/>
          <w:szCs w:val="20"/>
        </w:rPr>
      </w:pPr>
      <w:proofErr w:type="spellStart"/>
      <w:r w:rsidRPr="004602CD">
        <w:rPr>
          <w:sz w:val="20"/>
          <w:szCs w:val="20"/>
        </w:rPr>
        <w:t>Rapor</w:t>
      </w:r>
      <w:proofErr w:type="spellEnd"/>
      <w:r w:rsidRPr="004602CD">
        <w:rPr>
          <w:sz w:val="20"/>
          <w:szCs w:val="20"/>
        </w:rPr>
        <w:t xml:space="preserve">, </w:t>
      </w:r>
      <w:r w:rsidRPr="004602CD">
        <w:rPr>
          <w:b/>
          <w:color w:val="FF0000"/>
          <w:sz w:val="20"/>
          <w:szCs w:val="20"/>
        </w:rPr>
        <w:t>ÖğrenciNumarası_Rapor.pdf</w:t>
      </w:r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şeklinde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adlandırılmalıdır</w:t>
      </w:r>
      <w:proofErr w:type="spellEnd"/>
      <w:r w:rsidRPr="004602CD">
        <w:rPr>
          <w:sz w:val="20"/>
          <w:szCs w:val="20"/>
        </w:rPr>
        <w:t xml:space="preserve">. </w:t>
      </w:r>
    </w:p>
    <w:p w:rsidR="00E53D87" w:rsidRPr="004602CD" w:rsidRDefault="00E53D87" w:rsidP="00E53D87">
      <w:pPr>
        <w:widowControl/>
        <w:numPr>
          <w:ilvl w:val="0"/>
          <w:numId w:val="15"/>
        </w:numPr>
        <w:suppressAutoHyphens w:val="0"/>
        <w:rPr>
          <w:sz w:val="20"/>
          <w:szCs w:val="20"/>
        </w:rPr>
      </w:pPr>
      <w:proofErr w:type="spellStart"/>
      <w:r w:rsidRPr="004602CD">
        <w:rPr>
          <w:sz w:val="20"/>
          <w:szCs w:val="20"/>
        </w:rPr>
        <w:t>Kod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klasöründe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kaynak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proofErr w:type="gramStart"/>
      <w:r w:rsidRPr="004602CD">
        <w:rPr>
          <w:sz w:val="20"/>
          <w:szCs w:val="20"/>
        </w:rPr>
        <w:t>kod</w:t>
      </w:r>
      <w:proofErr w:type="spellEnd"/>
      <w:r w:rsidRPr="004602CD">
        <w:rPr>
          <w:sz w:val="20"/>
          <w:szCs w:val="20"/>
        </w:rPr>
        <w:t xml:space="preserve">  </w:t>
      </w:r>
      <w:proofErr w:type="spellStart"/>
      <w:r w:rsidRPr="004602CD">
        <w:rPr>
          <w:sz w:val="20"/>
          <w:szCs w:val="20"/>
        </w:rPr>
        <w:t>yer</w:t>
      </w:r>
      <w:proofErr w:type="spellEnd"/>
      <w:proofErr w:type="gram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almalıdır</w:t>
      </w:r>
      <w:proofErr w:type="spellEnd"/>
      <w:r w:rsidRPr="004602CD">
        <w:rPr>
          <w:sz w:val="20"/>
          <w:szCs w:val="20"/>
        </w:rPr>
        <w:t>.</w:t>
      </w:r>
    </w:p>
    <w:p w:rsidR="002C5602" w:rsidRPr="004602CD" w:rsidRDefault="002C5602" w:rsidP="002C5602">
      <w:pPr>
        <w:widowControl/>
        <w:suppressAutoHyphens w:val="0"/>
        <w:ind w:left="720"/>
        <w:jc w:val="both"/>
        <w:rPr>
          <w:sz w:val="20"/>
          <w:szCs w:val="20"/>
          <w:lang w:val="tr-TR"/>
        </w:rPr>
      </w:pPr>
    </w:p>
    <w:p w:rsidR="002C5602" w:rsidRPr="004602CD" w:rsidRDefault="002C5602" w:rsidP="002C5602">
      <w:pPr>
        <w:jc w:val="both"/>
        <w:rPr>
          <w:sz w:val="20"/>
          <w:szCs w:val="20"/>
        </w:rPr>
      </w:pPr>
      <w:r w:rsidRPr="004602CD">
        <w:rPr>
          <w:b/>
          <w:color w:val="17365D"/>
          <w:sz w:val="20"/>
          <w:szCs w:val="20"/>
          <w:u w:val="single"/>
          <w:lang w:val="tr-TR"/>
        </w:rPr>
        <w:t>Laboratuvar Sunumu:</w:t>
      </w:r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Programınızın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çalışmasını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laboratuvar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esnasında</w:t>
      </w:r>
      <w:proofErr w:type="spellEnd"/>
      <w:r w:rsidRPr="004602CD">
        <w:rPr>
          <w:sz w:val="20"/>
          <w:szCs w:val="20"/>
        </w:rPr>
        <w:t xml:space="preserve"> size </w:t>
      </w:r>
      <w:proofErr w:type="spellStart"/>
      <w:r w:rsidRPr="004602CD">
        <w:rPr>
          <w:sz w:val="20"/>
          <w:szCs w:val="20"/>
        </w:rPr>
        <w:t>verilecek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olan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örnek</w:t>
      </w:r>
      <w:r w:rsidR="00A85955" w:rsidRPr="004602CD">
        <w:rPr>
          <w:sz w:val="20"/>
          <w:szCs w:val="20"/>
        </w:rPr>
        <w:t>ler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üzerinde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göstermeniz</w:t>
      </w:r>
      <w:proofErr w:type="spellEnd"/>
      <w:r w:rsidRPr="004602CD">
        <w:rPr>
          <w:sz w:val="20"/>
          <w:szCs w:val="20"/>
        </w:rPr>
        <w:t xml:space="preserve"> </w:t>
      </w:r>
      <w:proofErr w:type="spellStart"/>
      <w:r w:rsidRPr="004602CD">
        <w:rPr>
          <w:sz w:val="20"/>
          <w:szCs w:val="20"/>
        </w:rPr>
        <w:t>istenecektir</w:t>
      </w:r>
      <w:proofErr w:type="spellEnd"/>
      <w:r w:rsidRPr="004602CD">
        <w:rPr>
          <w:sz w:val="20"/>
          <w:szCs w:val="20"/>
        </w:rPr>
        <w:t xml:space="preserve">.    </w:t>
      </w:r>
    </w:p>
    <w:p w:rsidR="002C5602" w:rsidRPr="004602CD" w:rsidRDefault="002C5602" w:rsidP="002C5602">
      <w:pPr>
        <w:jc w:val="both"/>
        <w:rPr>
          <w:b/>
          <w:bCs/>
          <w:sz w:val="20"/>
          <w:szCs w:val="20"/>
          <w:lang w:val="tr-TR"/>
        </w:rPr>
      </w:pPr>
    </w:p>
    <w:p w:rsidR="002C5602" w:rsidRPr="004602CD" w:rsidRDefault="002C5602" w:rsidP="002C5602">
      <w:pPr>
        <w:jc w:val="both"/>
        <w:rPr>
          <w:sz w:val="20"/>
          <w:szCs w:val="20"/>
          <w:lang w:val="tr-TR"/>
        </w:rPr>
      </w:pPr>
      <w:r w:rsidRPr="004602CD">
        <w:rPr>
          <w:b/>
          <w:color w:val="17365D"/>
          <w:sz w:val="20"/>
          <w:szCs w:val="20"/>
          <w:u w:val="single"/>
          <w:lang w:val="tr-TR"/>
        </w:rPr>
        <w:t>Değerlendirme:</w:t>
      </w:r>
      <w:r w:rsidRPr="004602CD">
        <w:rPr>
          <w:sz w:val="20"/>
          <w:szCs w:val="20"/>
          <w:lang w:val="tr-TR"/>
        </w:rPr>
        <w:t>Ödeviniz  aşağıdaki gibi değerlendirilecektir:</w:t>
      </w:r>
    </w:p>
    <w:p w:rsidR="002C5602" w:rsidRPr="00A95EAC" w:rsidRDefault="002C5602" w:rsidP="002C5602">
      <w:pPr>
        <w:jc w:val="both"/>
        <w:rPr>
          <w:b/>
          <w:color w:val="FF0000"/>
          <w:sz w:val="20"/>
          <w:szCs w:val="20"/>
        </w:rPr>
      </w:pPr>
      <w:r w:rsidRPr="004602CD">
        <w:rPr>
          <w:b/>
          <w:bCs/>
          <w:color w:val="0070C0"/>
          <w:sz w:val="20"/>
          <w:szCs w:val="20"/>
          <w:lang w:val="tr-TR"/>
        </w:rPr>
        <w:t xml:space="preserve">Algoritma Tasarımı ve  Programın Çalışması: </w:t>
      </w:r>
      <w:r w:rsidRPr="00A95EAC">
        <w:rPr>
          <w:b/>
          <w:color w:val="FF0000"/>
          <w:sz w:val="20"/>
          <w:szCs w:val="20"/>
        </w:rPr>
        <w:t>(%</w:t>
      </w:r>
      <w:r w:rsidR="00A95EAC" w:rsidRPr="00A95EAC">
        <w:rPr>
          <w:b/>
          <w:color w:val="FF0000"/>
          <w:sz w:val="20"/>
          <w:szCs w:val="20"/>
        </w:rPr>
        <w:t>6</w:t>
      </w:r>
      <w:r w:rsidRPr="00A95EAC">
        <w:rPr>
          <w:b/>
          <w:color w:val="FF0000"/>
          <w:sz w:val="20"/>
          <w:szCs w:val="20"/>
        </w:rPr>
        <w:t>0)</w:t>
      </w:r>
    </w:p>
    <w:p w:rsidR="002C5602" w:rsidRPr="004602CD" w:rsidRDefault="002C5602" w:rsidP="002C5602">
      <w:pPr>
        <w:widowControl/>
        <w:numPr>
          <w:ilvl w:val="0"/>
          <w:numId w:val="5"/>
        </w:numPr>
        <w:suppressAutoHyphens w:val="0"/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 xml:space="preserve">Ödev, istenilen işlerin tamamını yerine getirmelidir. </w:t>
      </w:r>
    </w:p>
    <w:p w:rsidR="00A85955" w:rsidRPr="004602CD" w:rsidRDefault="00A85955" w:rsidP="00A85955">
      <w:pPr>
        <w:widowControl/>
        <w:numPr>
          <w:ilvl w:val="0"/>
          <w:numId w:val="5"/>
        </w:numPr>
        <w:suppressAutoHyphens w:val="0"/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 xml:space="preserve">Programda </w:t>
      </w:r>
      <w:r w:rsidRPr="004602CD">
        <w:rPr>
          <w:b/>
          <w:color w:val="FF0000"/>
          <w:sz w:val="20"/>
          <w:szCs w:val="20"/>
          <w:lang w:val="tr-TR"/>
        </w:rPr>
        <w:t>gerekli alt modüller belirlenerek her modül ayrı fonksiyon  olarak</w:t>
      </w:r>
      <w:r w:rsidRPr="004602CD">
        <w:rPr>
          <w:color w:val="FF0000"/>
          <w:sz w:val="20"/>
          <w:szCs w:val="20"/>
          <w:lang w:val="tr-TR"/>
        </w:rPr>
        <w:t xml:space="preserve"> </w:t>
      </w:r>
      <w:r w:rsidRPr="004602CD">
        <w:rPr>
          <w:sz w:val="20"/>
          <w:szCs w:val="20"/>
          <w:lang w:val="tr-TR"/>
        </w:rPr>
        <w:t>yazılmalıdır.</w:t>
      </w:r>
    </w:p>
    <w:p w:rsidR="002C5602" w:rsidRPr="004602CD" w:rsidRDefault="002C5602" w:rsidP="002C5602">
      <w:pPr>
        <w:widowControl/>
        <w:numPr>
          <w:ilvl w:val="0"/>
          <w:numId w:val="5"/>
        </w:numPr>
        <w:suppressAutoHyphens w:val="0"/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 xml:space="preserve">Gereksiz kontrollerden ve işlemlerden arınmış bir tasarım yapılmalıdır. </w:t>
      </w:r>
    </w:p>
    <w:p w:rsidR="002C5602" w:rsidRPr="004602CD" w:rsidRDefault="002C5602" w:rsidP="002C5602">
      <w:pPr>
        <w:widowControl/>
        <w:numPr>
          <w:ilvl w:val="0"/>
          <w:numId w:val="5"/>
        </w:numPr>
        <w:suppressAutoHyphens w:val="0"/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 xml:space="preserve">Program hatasız çalışmalıdır. </w:t>
      </w:r>
    </w:p>
    <w:p w:rsidR="002C5602" w:rsidRPr="004602CD" w:rsidRDefault="002C5602" w:rsidP="002C5602">
      <w:pPr>
        <w:widowControl/>
        <w:numPr>
          <w:ilvl w:val="0"/>
          <w:numId w:val="5"/>
        </w:numPr>
        <w:suppressAutoHyphens w:val="0"/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 xml:space="preserve">Programın çalışması sırasında, konuyu bilmeyen kişilerin rahatlıkla anlayabilmesi için, giriş ve çıkışlarda mesajlarla bilgi verilmelidir. </w:t>
      </w:r>
    </w:p>
    <w:p w:rsidR="002C5602" w:rsidRPr="004602CD" w:rsidRDefault="002C5602" w:rsidP="002C5602">
      <w:pPr>
        <w:jc w:val="both"/>
        <w:rPr>
          <w:b/>
          <w:bCs/>
          <w:color w:val="0070C0"/>
          <w:sz w:val="20"/>
          <w:szCs w:val="20"/>
          <w:lang w:val="tr-TR"/>
        </w:rPr>
      </w:pPr>
      <w:r w:rsidRPr="004602CD">
        <w:rPr>
          <w:b/>
          <w:bCs/>
          <w:color w:val="0070C0"/>
          <w:sz w:val="20"/>
          <w:szCs w:val="20"/>
          <w:lang w:val="tr-TR"/>
        </w:rPr>
        <w:t xml:space="preserve">Rapor  Dokümantasyonu: </w:t>
      </w:r>
      <w:r w:rsidRPr="00A95EAC">
        <w:rPr>
          <w:b/>
          <w:color w:val="FF0000"/>
          <w:sz w:val="20"/>
          <w:szCs w:val="20"/>
        </w:rPr>
        <w:t>(%</w:t>
      </w:r>
      <w:r w:rsidR="00A95EAC" w:rsidRPr="00A95EAC">
        <w:rPr>
          <w:b/>
          <w:color w:val="FF0000"/>
          <w:sz w:val="20"/>
          <w:szCs w:val="20"/>
        </w:rPr>
        <w:t>4</w:t>
      </w:r>
      <w:r w:rsidRPr="00A95EAC">
        <w:rPr>
          <w:b/>
          <w:color w:val="FF0000"/>
          <w:sz w:val="20"/>
          <w:szCs w:val="20"/>
        </w:rPr>
        <w:t>0)</w:t>
      </w:r>
    </w:p>
    <w:p w:rsidR="002C5602" w:rsidRPr="004602CD" w:rsidRDefault="002C5602" w:rsidP="002C5602">
      <w:pPr>
        <w:widowControl/>
        <w:numPr>
          <w:ilvl w:val="0"/>
          <w:numId w:val="6"/>
        </w:numPr>
        <w:suppressAutoHyphens w:val="0"/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 xml:space="preserve">Raporun ilk sayfasında, dersin adı, öğrencinin ad, soyad ve numarası, ödev konusu bilgileri yer almalıdır. </w:t>
      </w:r>
    </w:p>
    <w:p w:rsidR="00A95EAC" w:rsidRDefault="00A95EAC" w:rsidP="002C5602">
      <w:pPr>
        <w:widowControl/>
        <w:numPr>
          <w:ilvl w:val="0"/>
          <w:numId w:val="6"/>
        </w:numPr>
        <w:suppressAutoHyphens w:val="0"/>
        <w:jc w:val="both"/>
        <w:rPr>
          <w:sz w:val="20"/>
          <w:szCs w:val="20"/>
          <w:lang w:val="tr-TR"/>
        </w:rPr>
      </w:pPr>
      <w:r>
        <w:rPr>
          <w:sz w:val="20"/>
          <w:szCs w:val="20"/>
          <w:lang w:val="tr-TR"/>
        </w:rPr>
        <w:t xml:space="preserve">Rapor yöntem, uygulama ve sonuç olmak üzere 3 bölümden oluşmalıdır. </w:t>
      </w:r>
    </w:p>
    <w:p w:rsidR="00A95EAC" w:rsidRDefault="002C5602" w:rsidP="00A95EAC">
      <w:pPr>
        <w:widowControl/>
        <w:numPr>
          <w:ilvl w:val="1"/>
          <w:numId w:val="6"/>
        </w:numPr>
        <w:suppressAutoHyphens w:val="0"/>
        <w:jc w:val="both"/>
        <w:rPr>
          <w:sz w:val="20"/>
          <w:szCs w:val="20"/>
          <w:lang w:val="tr-TR"/>
        </w:rPr>
      </w:pPr>
      <w:r w:rsidRPr="004D5372">
        <w:rPr>
          <w:b/>
          <w:color w:val="FF0000"/>
          <w:sz w:val="20"/>
          <w:szCs w:val="20"/>
        </w:rPr>
        <w:t>Yöntem</w:t>
      </w:r>
      <w:r w:rsidR="00A95EAC">
        <w:rPr>
          <w:sz w:val="20"/>
          <w:szCs w:val="20"/>
          <w:lang w:val="tr-TR"/>
        </w:rPr>
        <w:t xml:space="preserve"> bölümünde yaptığınız işlemi kendi cümleleriniz ile kısaca anlatınız.</w:t>
      </w:r>
    </w:p>
    <w:p w:rsidR="00A95EAC" w:rsidRDefault="00A95EAC" w:rsidP="00A95EAC">
      <w:pPr>
        <w:widowControl/>
        <w:numPr>
          <w:ilvl w:val="1"/>
          <w:numId w:val="6"/>
        </w:numPr>
        <w:suppressAutoHyphens w:val="0"/>
        <w:jc w:val="both"/>
        <w:rPr>
          <w:sz w:val="20"/>
          <w:szCs w:val="20"/>
          <w:lang w:val="tr-TR"/>
        </w:rPr>
      </w:pPr>
      <w:proofErr w:type="spellStart"/>
      <w:r w:rsidRPr="004D5372">
        <w:rPr>
          <w:b/>
          <w:color w:val="FF0000"/>
          <w:sz w:val="20"/>
          <w:szCs w:val="20"/>
        </w:rPr>
        <w:t>Uygulama</w:t>
      </w:r>
      <w:proofErr w:type="spellEnd"/>
      <w:r>
        <w:rPr>
          <w:sz w:val="20"/>
          <w:szCs w:val="20"/>
          <w:lang w:val="tr-TR"/>
        </w:rPr>
        <w:t xml:space="preserve"> bölümünde 2 küçük örnekle algoritmanızın çalışmasını </w:t>
      </w:r>
      <w:r w:rsidR="009B63C6">
        <w:rPr>
          <w:sz w:val="20"/>
          <w:szCs w:val="20"/>
          <w:lang w:val="tr-TR"/>
        </w:rPr>
        <w:t xml:space="preserve">kısaca </w:t>
      </w:r>
      <w:bookmarkStart w:id="0" w:name="_GoBack"/>
      <w:bookmarkEnd w:id="0"/>
      <w:r>
        <w:rPr>
          <w:sz w:val="20"/>
          <w:szCs w:val="20"/>
          <w:lang w:val="tr-TR"/>
        </w:rPr>
        <w:t>gösteriniz.</w:t>
      </w:r>
    </w:p>
    <w:p w:rsidR="00A95EAC" w:rsidRDefault="00A95EAC" w:rsidP="00A95EAC">
      <w:pPr>
        <w:widowControl/>
        <w:numPr>
          <w:ilvl w:val="1"/>
          <w:numId w:val="6"/>
        </w:numPr>
        <w:suppressAutoHyphens w:val="0"/>
        <w:jc w:val="both"/>
        <w:rPr>
          <w:sz w:val="20"/>
          <w:szCs w:val="20"/>
          <w:lang w:val="tr-TR"/>
        </w:rPr>
      </w:pPr>
      <w:r w:rsidRPr="000A0747">
        <w:rPr>
          <w:b/>
          <w:color w:val="FF0000"/>
          <w:sz w:val="20"/>
          <w:szCs w:val="20"/>
        </w:rPr>
        <w:t>Sonuç</w:t>
      </w:r>
      <w:r>
        <w:rPr>
          <w:sz w:val="20"/>
          <w:szCs w:val="20"/>
          <w:lang w:val="tr-TR"/>
        </w:rPr>
        <w:t xml:space="preserve"> bölümünde bu örnekler için elde ettiğiniz sonuçları veriniz. </w:t>
      </w:r>
    </w:p>
    <w:p w:rsidR="002C5602" w:rsidRPr="004602CD" w:rsidRDefault="002C5602" w:rsidP="002C5602">
      <w:pPr>
        <w:widowControl/>
        <w:numPr>
          <w:ilvl w:val="0"/>
          <w:numId w:val="6"/>
        </w:numPr>
        <w:suppressAutoHyphens w:val="0"/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 xml:space="preserve">Programınızın </w:t>
      </w:r>
      <w:proofErr w:type="spellStart"/>
      <w:r w:rsidRPr="004602CD">
        <w:rPr>
          <w:b/>
          <w:color w:val="FF0000"/>
          <w:sz w:val="20"/>
          <w:szCs w:val="20"/>
        </w:rPr>
        <w:t>kaynak</w:t>
      </w:r>
      <w:proofErr w:type="spellEnd"/>
      <w:r w:rsidRPr="004602CD">
        <w:rPr>
          <w:b/>
          <w:color w:val="FF0000"/>
          <w:sz w:val="20"/>
          <w:szCs w:val="20"/>
        </w:rPr>
        <w:t xml:space="preserve"> </w:t>
      </w:r>
      <w:proofErr w:type="spellStart"/>
      <w:r w:rsidRPr="004602CD">
        <w:rPr>
          <w:b/>
          <w:color w:val="FF0000"/>
          <w:sz w:val="20"/>
          <w:szCs w:val="20"/>
        </w:rPr>
        <w:t>kodunu</w:t>
      </w:r>
      <w:proofErr w:type="spellEnd"/>
      <w:r w:rsidRPr="004602CD">
        <w:rPr>
          <w:b/>
          <w:color w:val="FF0000"/>
          <w:sz w:val="20"/>
          <w:szCs w:val="20"/>
        </w:rPr>
        <w:t xml:space="preserve">  </w:t>
      </w:r>
      <w:proofErr w:type="spellStart"/>
      <w:r w:rsidRPr="004602CD">
        <w:rPr>
          <w:b/>
          <w:color w:val="FF0000"/>
          <w:sz w:val="20"/>
          <w:szCs w:val="20"/>
        </w:rPr>
        <w:t>yazarken</w:t>
      </w:r>
      <w:proofErr w:type="spellEnd"/>
      <w:r w:rsidRPr="004602CD">
        <w:rPr>
          <w:b/>
          <w:color w:val="FF0000"/>
          <w:sz w:val="20"/>
          <w:szCs w:val="20"/>
        </w:rPr>
        <w:t xml:space="preserve"> </w:t>
      </w:r>
      <w:proofErr w:type="spellStart"/>
      <w:r w:rsidRPr="004602CD">
        <w:rPr>
          <w:b/>
          <w:color w:val="FF0000"/>
          <w:sz w:val="20"/>
          <w:szCs w:val="20"/>
        </w:rPr>
        <w:t>aşağıdaki</w:t>
      </w:r>
      <w:proofErr w:type="spellEnd"/>
      <w:r w:rsidRPr="004602CD">
        <w:rPr>
          <w:b/>
          <w:color w:val="FF0000"/>
          <w:sz w:val="20"/>
          <w:szCs w:val="20"/>
        </w:rPr>
        <w:t xml:space="preserve"> </w:t>
      </w:r>
      <w:proofErr w:type="spellStart"/>
      <w:r w:rsidRPr="004602CD">
        <w:rPr>
          <w:b/>
          <w:color w:val="FF0000"/>
          <w:sz w:val="20"/>
          <w:szCs w:val="20"/>
        </w:rPr>
        <w:t>kurallara</w:t>
      </w:r>
      <w:proofErr w:type="spellEnd"/>
      <w:r w:rsidRPr="004602CD">
        <w:rPr>
          <w:b/>
          <w:color w:val="FF0000"/>
          <w:sz w:val="20"/>
          <w:szCs w:val="20"/>
        </w:rPr>
        <w:t xml:space="preserve"> </w:t>
      </w:r>
      <w:proofErr w:type="spellStart"/>
      <w:r w:rsidRPr="004602CD">
        <w:rPr>
          <w:b/>
          <w:color w:val="FF0000"/>
          <w:sz w:val="20"/>
          <w:szCs w:val="20"/>
        </w:rPr>
        <w:t>uymaya</w:t>
      </w:r>
      <w:proofErr w:type="spellEnd"/>
      <w:r w:rsidRPr="004602CD">
        <w:rPr>
          <w:sz w:val="20"/>
          <w:szCs w:val="20"/>
          <w:lang w:val="tr-TR"/>
        </w:rPr>
        <w:t xml:space="preserve"> özen gösteriniz:</w:t>
      </w:r>
    </w:p>
    <w:p w:rsidR="002C5602" w:rsidRPr="004602CD" w:rsidRDefault="002C5602" w:rsidP="002C5602">
      <w:pPr>
        <w:numPr>
          <w:ilvl w:val="0"/>
          <w:numId w:val="17"/>
        </w:numPr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>Kaynak kodda değişken deklerasyonu yapılırken her değişken tek satırda tanımlanmalı, tanımın yanına değişkenin ne için kullanılacağı açıklama olarak yazılmalı, değişken isimleri anlamlı olmalıdır.</w:t>
      </w:r>
    </w:p>
    <w:p w:rsidR="002C5602" w:rsidRPr="004602CD" w:rsidRDefault="002C5602" w:rsidP="002C5602">
      <w:pPr>
        <w:numPr>
          <w:ilvl w:val="0"/>
          <w:numId w:val="17"/>
        </w:numPr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 xml:space="preserve">Her fonksiyonun yaptığı iş, parametreleri ve dönüş değeri açıklanmalıdır. </w:t>
      </w:r>
    </w:p>
    <w:p w:rsidR="002C5602" w:rsidRPr="004602CD" w:rsidRDefault="002C5602" w:rsidP="002C5602">
      <w:pPr>
        <w:numPr>
          <w:ilvl w:val="0"/>
          <w:numId w:val="17"/>
        </w:numPr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>Değişken ve fonksiyon isimleri anlamlı olmalıdır.</w:t>
      </w:r>
    </w:p>
    <w:p w:rsidR="002C5602" w:rsidRPr="004602CD" w:rsidRDefault="002C5602" w:rsidP="002C5602">
      <w:pPr>
        <w:numPr>
          <w:ilvl w:val="0"/>
          <w:numId w:val="17"/>
        </w:numPr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>Gerekli yerlerde açıklama satırları ile kodda yapılan işlemler açıklanmadır.</w:t>
      </w:r>
    </w:p>
    <w:p w:rsidR="002C5602" w:rsidRPr="004602CD" w:rsidRDefault="002C5602" w:rsidP="002C5602">
      <w:pPr>
        <w:numPr>
          <w:ilvl w:val="0"/>
          <w:numId w:val="17"/>
        </w:numPr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>Gereksiz kod tekrarı olmamalıdır.</w:t>
      </w:r>
    </w:p>
    <w:p w:rsidR="002C5602" w:rsidRPr="004602CD" w:rsidRDefault="002C5602" w:rsidP="002C5602">
      <w:pPr>
        <w:numPr>
          <w:ilvl w:val="0"/>
          <w:numId w:val="17"/>
        </w:numPr>
        <w:jc w:val="both"/>
        <w:rPr>
          <w:sz w:val="20"/>
          <w:szCs w:val="20"/>
          <w:lang w:val="tr-TR"/>
        </w:rPr>
      </w:pPr>
      <w:r w:rsidRPr="004602CD">
        <w:rPr>
          <w:sz w:val="20"/>
          <w:szCs w:val="20"/>
          <w:lang w:val="tr-TR"/>
        </w:rPr>
        <w:t xml:space="preserve">Kaynak kodun formatı düzgün, okunabilir ve takip edilebilir olmalıdır. </w:t>
      </w:r>
    </w:p>
    <w:p w:rsidR="002C5602" w:rsidRPr="004602CD" w:rsidRDefault="002C5602" w:rsidP="002C5602">
      <w:pPr>
        <w:pStyle w:val="HTMLPreformatted"/>
        <w:jc w:val="both"/>
      </w:pPr>
    </w:p>
    <w:p w:rsidR="002C5602" w:rsidRPr="004602CD" w:rsidRDefault="002C5602" w:rsidP="002C5602">
      <w:pPr>
        <w:pStyle w:val="HTMLPreformatted"/>
        <w:jc w:val="both"/>
        <w:rPr>
          <w:rFonts w:ascii="Times New Roman" w:eastAsia="Lucida Sans Unicode" w:hAnsi="Times New Roman" w:cs="Times New Roman"/>
          <w:b/>
          <w:bCs/>
          <w:color w:val="0070C0"/>
          <w:kern w:val="1"/>
        </w:rPr>
      </w:pPr>
      <w:r w:rsidRPr="004602CD">
        <w:rPr>
          <w:rFonts w:ascii="Times New Roman" w:eastAsia="Lucida Sans Unicode" w:hAnsi="Times New Roman" w:cs="Times New Roman"/>
          <w:b/>
          <w:bCs/>
          <w:color w:val="0070C0"/>
          <w:kern w:val="1"/>
        </w:rPr>
        <w:lastRenderedPageBreak/>
        <w:t xml:space="preserve">Önemli Not : </w:t>
      </w:r>
      <w:r w:rsidRPr="004602CD">
        <w:rPr>
          <w:rFonts w:ascii="Times New Roman" w:eastAsia="Lucida Sans Unicode" w:hAnsi="Times New Roman" w:cs="Times New Roman"/>
          <w:kern w:val="1"/>
        </w:rPr>
        <w:t xml:space="preserve">Ödevlerinizi tek başına yapmanız gerekmektedir. İnternette bulunan bir koda veya </w:t>
      </w:r>
      <w:r w:rsidR="00732E5F" w:rsidRPr="004602CD">
        <w:rPr>
          <w:rFonts w:ascii="Times New Roman" w:eastAsia="Lucida Sans Unicode" w:hAnsi="Times New Roman" w:cs="Times New Roman"/>
          <w:kern w:val="1"/>
        </w:rPr>
        <w:t xml:space="preserve">geçmiş yıllarda veya bu yıl yapılmış </w:t>
      </w:r>
      <w:r w:rsidRPr="004602CD">
        <w:rPr>
          <w:rFonts w:ascii="Times New Roman" w:eastAsia="Lucida Sans Unicode" w:hAnsi="Times New Roman" w:cs="Times New Roman"/>
          <w:kern w:val="1"/>
        </w:rPr>
        <w:t xml:space="preserve">başka bir öğrencinin ödevine belli bir yüzdenin üzerinde benzeyen ödevler kopya olarak değerlendirilir ve o ödevin notu </w:t>
      </w:r>
      <w:r w:rsidRPr="004602CD">
        <w:rPr>
          <w:rFonts w:ascii="Times New Roman" w:eastAsia="Lucida Sans Unicode" w:hAnsi="Times New Roman" w:cs="Times New Roman"/>
          <w:b/>
          <w:color w:val="FF0000"/>
          <w:kern w:val="1"/>
          <w:lang w:val="en-US"/>
        </w:rPr>
        <w:t>0(</w:t>
      </w:r>
      <w:proofErr w:type="spellStart"/>
      <w:r w:rsidRPr="004602CD">
        <w:rPr>
          <w:rFonts w:ascii="Times New Roman" w:eastAsia="Lucida Sans Unicode" w:hAnsi="Times New Roman" w:cs="Times New Roman"/>
          <w:b/>
          <w:color w:val="FF0000"/>
          <w:kern w:val="1"/>
          <w:lang w:val="en-US"/>
        </w:rPr>
        <w:t>sıfır</w:t>
      </w:r>
      <w:proofErr w:type="spellEnd"/>
      <w:r w:rsidRPr="004602CD">
        <w:rPr>
          <w:rFonts w:ascii="Times New Roman" w:eastAsia="Lucida Sans Unicode" w:hAnsi="Times New Roman" w:cs="Times New Roman"/>
          <w:b/>
          <w:color w:val="FF0000"/>
          <w:kern w:val="1"/>
          <w:lang w:val="en-US"/>
        </w:rPr>
        <w:t>)</w:t>
      </w:r>
      <w:r w:rsidRPr="004602CD">
        <w:rPr>
          <w:rFonts w:ascii="Times New Roman" w:eastAsia="Lucida Sans Unicode" w:hAnsi="Times New Roman" w:cs="Times New Roman"/>
          <w:kern w:val="1"/>
        </w:rPr>
        <w:t xml:space="preserve"> olur. İki ödevi kopya olarak değerlendirilen öğrenci dersten kalır.</w:t>
      </w:r>
    </w:p>
    <w:p w:rsidR="00413952" w:rsidRPr="004602CD" w:rsidRDefault="00413952" w:rsidP="002C5602">
      <w:pPr>
        <w:jc w:val="both"/>
        <w:rPr>
          <w:b/>
          <w:bCs/>
          <w:sz w:val="20"/>
          <w:szCs w:val="20"/>
          <w:lang w:val="tr-TR"/>
        </w:rPr>
      </w:pPr>
    </w:p>
    <w:sectPr w:rsidR="00413952" w:rsidRPr="004602CD">
      <w:pgSz w:w="12240" w:h="15840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22B5E56"/>
    <w:multiLevelType w:val="hybridMultilevel"/>
    <w:tmpl w:val="C626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30241"/>
    <w:multiLevelType w:val="hybridMultilevel"/>
    <w:tmpl w:val="6510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41262"/>
    <w:multiLevelType w:val="hybridMultilevel"/>
    <w:tmpl w:val="CF50CF6E"/>
    <w:lvl w:ilvl="0" w:tplc="DE6C6282">
      <w:start w:val="1"/>
      <w:numFmt w:val="bullet"/>
      <w:lvlText w:val=""/>
      <w:lvlJc w:val="left"/>
      <w:pPr>
        <w:tabs>
          <w:tab w:val="num" w:pos="344"/>
        </w:tabs>
        <w:ind w:left="627" w:hanging="17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376432AD"/>
    <w:multiLevelType w:val="hybridMultilevel"/>
    <w:tmpl w:val="0E2E803E"/>
    <w:lvl w:ilvl="0" w:tplc="A552BF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1E4F42"/>
    <w:multiLevelType w:val="hybridMultilevel"/>
    <w:tmpl w:val="12720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55E99"/>
    <w:multiLevelType w:val="hybridMultilevel"/>
    <w:tmpl w:val="B2A6345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5A25C6"/>
    <w:multiLevelType w:val="hybridMultilevel"/>
    <w:tmpl w:val="6B68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31515"/>
    <w:multiLevelType w:val="hybridMultilevel"/>
    <w:tmpl w:val="DD4C37A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93145E"/>
    <w:multiLevelType w:val="hybridMultilevel"/>
    <w:tmpl w:val="3410CC1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D4041"/>
    <w:multiLevelType w:val="hybridMultilevel"/>
    <w:tmpl w:val="A6EEA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8C7642">
      <w:start w:val="1"/>
      <w:numFmt w:val="lowerLetter"/>
      <w:lvlText w:val="%2."/>
      <w:lvlJc w:val="left"/>
      <w:pPr>
        <w:ind w:left="1440" w:hanging="360"/>
      </w:pPr>
      <w:rPr>
        <w:b/>
        <w:color w:val="0070C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C6164A"/>
    <w:multiLevelType w:val="hybridMultilevel"/>
    <w:tmpl w:val="EF44C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AF2B54"/>
    <w:multiLevelType w:val="hybridMultilevel"/>
    <w:tmpl w:val="C14E3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D669F"/>
    <w:multiLevelType w:val="hybridMultilevel"/>
    <w:tmpl w:val="F3C6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AF6439"/>
    <w:multiLevelType w:val="hybridMultilevel"/>
    <w:tmpl w:val="313E79A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AD6F7B"/>
    <w:multiLevelType w:val="hybridMultilevel"/>
    <w:tmpl w:val="8FA4EA1C"/>
    <w:lvl w:ilvl="0" w:tplc="F65CF118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052FD0"/>
    <w:multiLevelType w:val="hybridMultilevel"/>
    <w:tmpl w:val="15A49F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7B02F5"/>
    <w:multiLevelType w:val="hybridMultilevel"/>
    <w:tmpl w:val="6D14206E"/>
    <w:lvl w:ilvl="0" w:tplc="84762F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D4575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26424"/>
    <w:multiLevelType w:val="hybridMultilevel"/>
    <w:tmpl w:val="2E201000"/>
    <w:lvl w:ilvl="0" w:tplc="14127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C46225"/>
    <w:multiLevelType w:val="hybridMultilevel"/>
    <w:tmpl w:val="0DC6C39C"/>
    <w:lvl w:ilvl="0" w:tplc="BAD2C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E41D0A"/>
    <w:multiLevelType w:val="hybridMultilevel"/>
    <w:tmpl w:val="64708DF6"/>
    <w:lvl w:ilvl="0" w:tplc="C2D29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17"/>
  </w:num>
  <w:num w:numId="7">
    <w:abstractNumId w:val="12"/>
  </w:num>
  <w:num w:numId="8">
    <w:abstractNumId w:val="9"/>
  </w:num>
  <w:num w:numId="9">
    <w:abstractNumId w:val="18"/>
  </w:num>
  <w:num w:numId="10">
    <w:abstractNumId w:val="23"/>
  </w:num>
  <w:num w:numId="11">
    <w:abstractNumId w:val="7"/>
  </w:num>
  <w:num w:numId="12">
    <w:abstractNumId w:val="22"/>
  </w:num>
  <w:num w:numId="13">
    <w:abstractNumId w:val="6"/>
  </w:num>
  <w:num w:numId="14">
    <w:abstractNumId w:val="15"/>
  </w:num>
  <w:num w:numId="15">
    <w:abstractNumId w:val="10"/>
  </w:num>
  <w:num w:numId="16">
    <w:abstractNumId w:val="14"/>
  </w:num>
  <w:num w:numId="17">
    <w:abstractNumId w:val="19"/>
  </w:num>
  <w:num w:numId="18">
    <w:abstractNumId w:val="4"/>
  </w:num>
  <w:num w:numId="19">
    <w:abstractNumId w:val="21"/>
  </w:num>
  <w:num w:numId="20">
    <w:abstractNumId w:val="13"/>
  </w:num>
  <w:num w:numId="21">
    <w:abstractNumId w:val="8"/>
  </w:num>
  <w:num w:numId="22">
    <w:abstractNumId w:val="16"/>
  </w:num>
  <w:num w:numId="23">
    <w:abstractNumId w:val="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BF"/>
    <w:rsid w:val="0000704D"/>
    <w:rsid w:val="0002488E"/>
    <w:rsid w:val="00037B10"/>
    <w:rsid w:val="00051D25"/>
    <w:rsid w:val="000553DE"/>
    <w:rsid w:val="00063DE8"/>
    <w:rsid w:val="00065732"/>
    <w:rsid w:val="00066798"/>
    <w:rsid w:val="000A0747"/>
    <w:rsid w:val="000E70D1"/>
    <w:rsid w:val="00125D64"/>
    <w:rsid w:val="00157DE0"/>
    <w:rsid w:val="00184F63"/>
    <w:rsid w:val="00190DF0"/>
    <w:rsid w:val="001B1E60"/>
    <w:rsid w:val="00205E01"/>
    <w:rsid w:val="00222B88"/>
    <w:rsid w:val="00240D5E"/>
    <w:rsid w:val="00245141"/>
    <w:rsid w:val="00281FAA"/>
    <w:rsid w:val="00297D6E"/>
    <w:rsid w:val="002B7FB2"/>
    <w:rsid w:val="002C5602"/>
    <w:rsid w:val="002D2B77"/>
    <w:rsid w:val="002E397D"/>
    <w:rsid w:val="002F75C5"/>
    <w:rsid w:val="003544BC"/>
    <w:rsid w:val="003553B4"/>
    <w:rsid w:val="00384BC1"/>
    <w:rsid w:val="003A66B6"/>
    <w:rsid w:val="003F6CC6"/>
    <w:rsid w:val="00413952"/>
    <w:rsid w:val="0044778F"/>
    <w:rsid w:val="004602CD"/>
    <w:rsid w:val="00477229"/>
    <w:rsid w:val="00485AC0"/>
    <w:rsid w:val="00496501"/>
    <w:rsid w:val="004C4169"/>
    <w:rsid w:val="004D5372"/>
    <w:rsid w:val="004F6D49"/>
    <w:rsid w:val="00505098"/>
    <w:rsid w:val="00546CA1"/>
    <w:rsid w:val="00577863"/>
    <w:rsid w:val="005A4AEC"/>
    <w:rsid w:val="005D193C"/>
    <w:rsid w:val="005D45B0"/>
    <w:rsid w:val="005E0B03"/>
    <w:rsid w:val="005F008D"/>
    <w:rsid w:val="005F6BC2"/>
    <w:rsid w:val="006443C4"/>
    <w:rsid w:val="0065151E"/>
    <w:rsid w:val="00664DC8"/>
    <w:rsid w:val="006741C1"/>
    <w:rsid w:val="006C68BB"/>
    <w:rsid w:val="006C6A23"/>
    <w:rsid w:val="006E62BF"/>
    <w:rsid w:val="00732E5F"/>
    <w:rsid w:val="00737648"/>
    <w:rsid w:val="00756E4D"/>
    <w:rsid w:val="007719A0"/>
    <w:rsid w:val="00787916"/>
    <w:rsid w:val="0079519B"/>
    <w:rsid w:val="007C31C2"/>
    <w:rsid w:val="007D55E0"/>
    <w:rsid w:val="007D6A5E"/>
    <w:rsid w:val="008101EE"/>
    <w:rsid w:val="00835B3F"/>
    <w:rsid w:val="00847263"/>
    <w:rsid w:val="00847CFD"/>
    <w:rsid w:val="00880923"/>
    <w:rsid w:val="00882298"/>
    <w:rsid w:val="00894D19"/>
    <w:rsid w:val="008B0B38"/>
    <w:rsid w:val="00933C9D"/>
    <w:rsid w:val="00962B51"/>
    <w:rsid w:val="009B263F"/>
    <w:rsid w:val="009B399A"/>
    <w:rsid w:val="009B63C6"/>
    <w:rsid w:val="009C5C0D"/>
    <w:rsid w:val="009E0176"/>
    <w:rsid w:val="009E3DE3"/>
    <w:rsid w:val="009F4163"/>
    <w:rsid w:val="00A678E0"/>
    <w:rsid w:val="00A85955"/>
    <w:rsid w:val="00A95EAC"/>
    <w:rsid w:val="00AD1552"/>
    <w:rsid w:val="00AD2620"/>
    <w:rsid w:val="00B27142"/>
    <w:rsid w:val="00B47BBF"/>
    <w:rsid w:val="00B56641"/>
    <w:rsid w:val="00B7251D"/>
    <w:rsid w:val="00BA2C30"/>
    <w:rsid w:val="00BB4BB1"/>
    <w:rsid w:val="00BF57F5"/>
    <w:rsid w:val="00C0618F"/>
    <w:rsid w:val="00D158F2"/>
    <w:rsid w:val="00D22341"/>
    <w:rsid w:val="00D37063"/>
    <w:rsid w:val="00D4488D"/>
    <w:rsid w:val="00D54529"/>
    <w:rsid w:val="00D568F8"/>
    <w:rsid w:val="00D66B9C"/>
    <w:rsid w:val="00DD678F"/>
    <w:rsid w:val="00E179E7"/>
    <w:rsid w:val="00E53D87"/>
    <w:rsid w:val="00E54227"/>
    <w:rsid w:val="00E6445B"/>
    <w:rsid w:val="00E95521"/>
    <w:rsid w:val="00EC2B97"/>
    <w:rsid w:val="00EE73F7"/>
    <w:rsid w:val="00F1170C"/>
    <w:rsid w:val="00F87EB1"/>
    <w:rsid w:val="00FA5043"/>
    <w:rsid w:val="00FC6618"/>
    <w:rsid w:val="00FE4D28"/>
    <w:rsid w:val="00F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TMLPreformatted">
    <w:name w:val="HTML Preformatted"/>
    <w:basedOn w:val="Normal"/>
    <w:rsid w:val="00674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tr-TR" w:eastAsia="tr-TR"/>
    </w:rPr>
  </w:style>
  <w:style w:type="table" w:styleId="TableGrid">
    <w:name w:val="Table Grid"/>
    <w:basedOn w:val="TableNormal"/>
    <w:rsid w:val="006443C4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6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88E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TMLPreformatted">
    <w:name w:val="HTML Preformatted"/>
    <w:basedOn w:val="Normal"/>
    <w:rsid w:val="00674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tr-TR" w:eastAsia="tr-TR"/>
    </w:rPr>
  </w:style>
  <w:style w:type="table" w:styleId="TableGrid">
    <w:name w:val="Table Grid"/>
    <w:basedOn w:val="TableNormal"/>
    <w:rsid w:val="006443C4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56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88E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7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CC709EE</Template>
  <TotalTime>0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2008-2009 BAHAR YARIYILI</vt:lpstr>
    </vt:vector>
  </TitlesOfParts>
  <Company>YTU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2008-2009 BAHAR YARIYILI</dc:title>
  <dc:creator>A. Gokhan YAVUZ</dc:creator>
  <cp:lastModifiedBy>M. Elif KARSLIGIL</cp:lastModifiedBy>
  <cp:revision>2</cp:revision>
  <cp:lastPrinted>2018-03-24T19:25:00Z</cp:lastPrinted>
  <dcterms:created xsi:type="dcterms:W3CDTF">2018-04-22T15:14:00Z</dcterms:created>
  <dcterms:modified xsi:type="dcterms:W3CDTF">2018-04-22T15:14:00Z</dcterms:modified>
</cp:coreProperties>
</file>